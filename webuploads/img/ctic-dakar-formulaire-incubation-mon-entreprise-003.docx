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183B1C" w:rsidRPr="0013110A" w:rsidRDefault="001C3AC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278" w:after="278"/>
        <w:rPr>
          <w:rFonts w:ascii="Century Gothic" w:hAnsi="Century Gothic"/>
          <w:color w:val="000000"/>
          <w:sz w:val="22"/>
        </w:rPr>
      </w:pPr>
      <w:r w:rsidRPr="0013110A">
        <w:rPr>
          <w:rFonts w:ascii="Century Gothic" w:hAnsi="Century Gothic"/>
          <w:noProof/>
        </w:rPr>
        <w:drawing>
          <wp:anchor distT="0" distB="0" distL="0" distR="0" simplePos="0" relativeHeight="251661312" behindDoc="0" locked="0" layoutInCell="1" allowOverlap="1">
            <wp:simplePos x="0" y="0"/>
            <wp:positionH relativeFrom="page">
              <wp:posOffset>2600325</wp:posOffset>
            </wp:positionH>
            <wp:positionV relativeFrom="page">
              <wp:posOffset>485140</wp:posOffset>
            </wp:positionV>
            <wp:extent cx="2366766" cy="92392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srcRect l="9643" t="32139" r="8387" b="25205"/>
                    <a:stretch/>
                  </pic:blipFill>
                  <pic:spPr bwMode="auto">
                    <a:xfrm>
                      <a:off x="0" y="0"/>
                      <a:ext cx="2366766" cy="923925"/>
                    </a:xfrm>
                    <a:prstGeom prst="rect">
                      <a:avLst/>
                    </a:prstGeom>
                    <a:blipFill dpi="0" rotWithShape="0">
                      <a:blip/>
                      <a:srcRect/>
                      <a:stretch>
                        <a:fillRect/>
                      </a:stretch>
                    </a:blip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278" w:after="278"/>
        <w:jc w:val="center"/>
        <w:rPr>
          <w:rFonts w:ascii="Century Gothic" w:hAnsi="Century Gothic"/>
          <w:b/>
          <w:color w:val="000000"/>
          <w:sz w:val="48"/>
        </w:rPr>
      </w:pPr>
    </w:p>
    <w:p w:rsidR="0013110A" w:rsidRPr="0013110A" w:rsidRDefault="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278" w:after="278"/>
        <w:jc w:val="center"/>
        <w:rPr>
          <w:rFonts w:ascii="Century Gothic" w:hAnsi="Century Gothic"/>
          <w:color w:val="8064A2" w:themeColor="accent4"/>
          <w:sz w:val="32"/>
        </w:rPr>
      </w:pPr>
      <w:r w:rsidRPr="0013110A">
        <w:rPr>
          <w:rFonts w:ascii="Century Gothic" w:hAnsi="Century Gothic"/>
          <w:color w:val="8064A2" w:themeColor="accent4"/>
          <w:sz w:val="32"/>
        </w:rPr>
        <w:t>Programme d’incubation</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278" w:after="278"/>
        <w:jc w:val="center"/>
        <w:rPr>
          <w:rFonts w:ascii="Century Gothic" w:hAnsi="Century Gothic"/>
          <w:color w:val="000000"/>
          <w:sz w:val="28"/>
        </w:rPr>
      </w:pPr>
      <w:r w:rsidRPr="0013110A">
        <w:rPr>
          <w:rFonts w:ascii="Century Gothic" w:hAnsi="Century Gothic"/>
          <w:color w:val="000000"/>
          <w:sz w:val="48"/>
        </w:rPr>
        <w:t xml:space="preserve">FICHE RESUMEE - </w:t>
      </w:r>
      <w:r w:rsidRPr="0013110A">
        <w:rPr>
          <w:rFonts w:ascii="Century Gothic" w:hAnsi="Century Gothic"/>
          <w:i/>
          <w:color w:val="000000"/>
          <w:sz w:val="48"/>
        </w:rPr>
        <w:t>MON ENTREPRISE</w:t>
      </w:r>
      <w:r w:rsidRPr="0013110A">
        <w:rPr>
          <w:rFonts w:ascii="Century Gothic" w:hAnsi="Century Gothic"/>
          <w:color w:val="000000"/>
          <w:sz w:val="28"/>
        </w:rPr>
        <w:t> </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jc w:val="center"/>
        <w:rPr>
          <w:rFonts w:ascii="Century Gothic" w:hAnsi="Century Gothic"/>
          <w:i/>
          <w:color w:val="000000"/>
          <w:sz w:val="22"/>
        </w:rPr>
      </w:pPr>
    </w:p>
    <w:p w:rsidR="00183B1C" w:rsidRPr="0013110A" w:rsidRDefault="00183B1C">
      <w:pPr>
        <w:shd w:val="clear" w:color="auto" w:fill="FFFFFF"/>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jc w:val="center"/>
        <w:rPr>
          <w:rFonts w:ascii="Century Gothic" w:hAnsi="Century Gothic"/>
          <w:i/>
          <w:color w:val="000000"/>
          <w:sz w:val="22"/>
        </w:rPr>
      </w:pPr>
      <w:r w:rsidRPr="0013110A">
        <w:rPr>
          <w:rFonts w:ascii="Century Gothic" w:hAnsi="Century Gothic"/>
          <w:i/>
          <w:color w:val="000000"/>
          <w:sz w:val="22"/>
        </w:rPr>
        <w:t xml:space="preserve">La présente fiche doit permettre d’avoir une première  vision globale de votre entreprise ou de votre projet d’entreprise ainsi que de son état d’avancement. Elle nous permettra d’orienter votre dossier et de mieux cerner vos besoins. </w:t>
      </w:r>
      <w:r w:rsidR="009748B9" w:rsidRPr="0013110A">
        <w:rPr>
          <w:rFonts w:ascii="Century Gothic" w:hAnsi="Century Gothic"/>
          <w:i/>
          <w:color w:val="000000"/>
          <w:sz w:val="22"/>
        </w:rPr>
        <w:t xml:space="preserve"> </w:t>
      </w:r>
      <w:r w:rsidRPr="0013110A">
        <w:rPr>
          <w:rFonts w:ascii="Century Gothic" w:hAnsi="Century Gothic"/>
          <w:i/>
          <w:color w:val="000000"/>
          <w:sz w:val="22"/>
        </w:rPr>
        <w:t>Cette fiche  sera traitée confidentiellement et sa diffusion sera limitée à l’équipe de l’Incubateur et aux membres du comité de sélection.</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center"/>
        <w:rPr>
          <w:rFonts w:ascii="Century Gothic" w:hAnsi="Century Gothic"/>
          <w:color w:val="000000"/>
        </w:rPr>
      </w:pP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E36C0A"/>
        </w:rPr>
      </w:pPr>
      <w:r w:rsidRPr="0013110A">
        <w:rPr>
          <w:rFonts w:ascii="Century Gothic" w:hAnsi="Century Gothic"/>
          <w:b/>
          <w:color w:val="E36C0A"/>
        </w:rPr>
        <w:t>1 - PORTEUR DU PROJET :</w:t>
      </w:r>
    </w:p>
    <w:p w:rsidR="00183B1C" w:rsidRPr="0097058F" w:rsidRDefault="00183B1C">
      <w:pPr>
        <w:tabs>
          <w:tab w:val="right" w:pos="9071"/>
        </w:tabs>
        <w:spacing w:after="119"/>
        <w:jc w:val="both"/>
        <w:rPr>
          <w:rFonts w:ascii="Century Gothic" w:hAnsi="Century Gothic"/>
          <w:color w:val="000000"/>
          <w:sz w:val="20"/>
        </w:rPr>
      </w:pPr>
    </w:p>
    <w:p w:rsidR="00183B1C" w:rsidRPr="0097058F" w:rsidRDefault="00183B1C">
      <w:pPr>
        <w:tabs>
          <w:tab w:val="right" w:pos="9071"/>
        </w:tabs>
        <w:spacing w:after="119"/>
        <w:jc w:val="both"/>
        <w:rPr>
          <w:rFonts w:ascii="Century Gothic" w:hAnsi="Century Gothic"/>
          <w:color w:val="000000"/>
          <w:sz w:val="20"/>
        </w:rPr>
      </w:pPr>
      <w:r w:rsidRPr="00BF1500">
        <w:rPr>
          <w:rFonts w:ascii="Century Gothic" w:hAnsi="Century Gothic"/>
          <w:b/>
          <w:color w:val="000000"/>
          <w:sz w:val="20"/>
        </w:rPr>
        <w:t>Nom du porteur principal du projet :</w:t>
      </w:r>
      <w:r w:rsidRPr="0097058F">
        <w:rPr>
          <w:rFonts w:ascii="Century Gothic" w:hAnsi="Century Gothic"/>
          <w:color w:val="000000"/>
          <w:sz w:val="20"/>
        </w:rPr>
        <w:t xml:space="preserve">   </w:t>
      </w:r>
      <w:r w:rsidR="00B9076C">
        <w:rPr>
          <w:rFonts w:ascii="Century Gothic" w:hAnsi="Century Gothic"/>
          <w:color w:val="000000"/>
          <w:sz w:val="20"/>
        </w:rPr>
        <w:t>DAMAN DIAWARA</w:t>
      </w:r>
      <w:r w:rsidR="00B9076C">
        <w:rPr>
          <w:rFonts w:ascii="Century Gothic" w:hAnsi="Century Gothic"/>
          <w:color w:val="000000"/>
          <w:sz w:val="20"/>
        </w:rPr>
        <w:tab/>
      </w:r>
    </w:p>
    <w:p w:rsidR="00183B1C" w:rsidRPr="0097058F" w:rsidRDefault="00183B1C">
      <w:pPr>
        <w:tabs>
          <w:tab w:val="right" w:pos="9071"/>
        </w:tabs>
        <w:spacing w:after="119"/>
        <w:jc w:val="both"/>
        <w:rPr>
          <w:rFonts w:ascii="Century Gothic" w:hAnsi="Century Gothic"/>
          <w:color w:val="000000"/>
          <w:sz w:val="20"/>
        </w:rPr>
      </w:pPr>
      <w:r w:rsidRPr="00BF1500">
        <w:rPr>
          <w:rFonts w:ascii="Century Gothic" w:hAnsi="Century Gothic"/>
          <w:b/>
          <w:color w:val="000000"/>
          <w:sz w:val="20"/>
        </w:rPr>
        <w:t xml:space="preserve">Coordonnées téléphoniques : </w:t>
      </w:r>
      <w:r w:rsidRPr="0097058F">
        <w:rPr>
          <w:rFonts w:ascii="Century Gothic" w:hAnsi="Century Gothic"/>
          <w:color w:val="000000"/>
          <w:sz w:val="20"/>
        </w:rPr>
        <w:t xml:space="preserve">    </w:t>
      </w:r>
      <w:r w:rsidR="00B9076C">
        <w:rPr>
          <w:rFonts w:ascii="Century Gothic" w:hAnsi="Century Gothic"/>
          <w:color w:val="000000"/>
          <w:sz w:val="20"/>
        </w:rPr>
        <w:t>77 313 56 72</w:t>
      </w:r>
    </w:p>
    <w:p w:rsidR="00183B1C" w:rsidRPr="0097058F" w:rsidRDefault="00183B1C">
      <w:pPr>
        <w:tabs>
          <w:tab w:val="right" w:pos="9071"/>
        </w:tabs>
        <w:spacing w:after="119"/>
        <w:jc w:val="both"/>
        <w:rPr>
          <w:rFonts w:ascii="Century Gothic" w:hAnsi="Century Gothic"/>
          <w:color w:val="000000"/>
          <w:sz w:val="20"/>
        </w:rPr>
      </w:pPr>
      <w:r w:rsidRPr="00BF1500">
        <w:rPr>
          <w:rFonts w:ascii="Century Gothic" w:hAnsi="Century Gothic"/>
          <w:b/>
          <w:color w:val="000000"/>
          <w:sz w:val="20"/>
        </w:rPr>
        <w:t>Mail :</w:t>
      </w:r>
      <w:r w:rsidR="00B9076C">
        <w:rPr>
          <w:rFonts w:ascii="Century Gothic" w:hAnsi="Century Gothic"/>
          <w:color w:val="000000"/>
          <w:sz w:val="20"/>
        </w:rPr>
        <w:t xml:space="preserve"> ddiawara@outlook.com</w:t>
      </w:r>
    </w:p>
    <w:p w:rsidR="00183B1C" w:rsidRPr="0097058F" w:rsidRDefault="00183B1C">
      <w:pPr>
        <w:tabs>
          <w:tab w:val="right" w:pos="9071"/>
        </w:tabs>
        <w:spacing w:after="119"/>
        <w:jc w:val="both"/>
        <w:rPr>
          <w:rFonts w:ascii="Century Gothic" w:hAnsi="Century Gothic"/>
          <w:color w:val="000000"/>
          <w:sz w:val="20"/>
        </w:rPr>
      </w:pPr>
      <w:r w:rsidRPr="00BF1500">
        <w:rPr>
          <w:rFonts w:ascii="Century Gothic" w:hAnsi="Century Gothic"/>
          <w:b/>
          <w:color w:val="000000"/>
          <w:sz w:val="20"/>
        </w:rPr>
        <w:t>Adresse :</w:t>
      </w:r>
      <w:r w:rsidRPr="0097058F">
        <w:rPr>
          <w:rFonts w:ascii="Century Gothic" w:hAnsi="Century Gothic"/>
          <w:color w:val="000000"/>
          <w:sz w:val="20"/>
        </w:rPr>
        <w:t xml:space="preserve"> </w:t>
      </w:r>
      <w:r w:rsidR="00B9076C">
        <w:rPr>
          <w:rFonts w:ascii="Century Gothic" w:hAnsi="Century Gothic"/>
          <w:color w:val="000000"/>
          <w:sz w:val="20"/>
        </w:rPr>
        <w:t>8 RUE DIAL DIOP x BLAISE DIAGNE DAKAR</w:t>
      </w:r>
    </w:p>
    <w:p w:rsidR="00183B1C" w:rsidRDefault="00183B1C">
      <w:pPr>
        <w:tabs>
          <w:tab w:val="right" w:pos="9071"/>
        </w:tabs>
        <w:spacing w:after="119"/>
        <w:jc w:val="both"/>
        <w:rPr>
          <w:rFonts w:ascii="Century Gothic" w:hAnsi="Century Gothic"/>
          <w:color w:val="000000"/>
          <w:sz w:val="20"/>
        </w:rPr>
      </w:pPr>
      <w:r w:rsidRPr="00BF1500">
        <w:rPr>
          <w:rFonts w:ascii="Century Gothic" w:hAnsi="Century Gothic"/>
          <w:b/>
          <w:color w:val="000000"/>
          <w:sz w:val="20"/>
        </w:rPr>
        <w:t xml:space="preserve">Nom du projet ou de l’entreprise : </w:t>
      </w:r>
      <w:r w:rsidR="00B9076C">
        <w:rPr>
          <w:rFonts w:ascii="Century Gothic" w:hAnsi="Century Gothic"/>
          <w:color w:val="000000"/>
          <w:sz w:val="20"/>
        </w:rPr>
        <w:t>LA FOIRE CONTINUE</w:t>
      </w:r>
    </w:p>
    <w:p w:rsidR="0097058F" w:rsidRPr="0097058F" w:rsidRDefault="0097058F">
      <w:pPr>
        <w:tabs>
          <w:tab w:val="right" w:pos="9071"/>
        </w:tabs>
        <w:spacing w:after="119"/>
        <w:jc w:val="both"/>
        <w:rPr>
          <w:rFonts w:ascii="Century Gothic" w:hAnsi="Century Gothic"/>
          <w:color w:val="000000"/>
          <w:sz w:val="20"/>
        </w:rPr>
      </w:pPr>
    </w:p>
    <w:p w:rsidR="009748B9" w:rsidRPr="0097058F" w:rsidRDefault="00E73E6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98" w:line="273" w:lineRule="auto"/>
        <w:rPr>
          <w:rFonts w:ascii="Century Gothic" w:hAnsi="Century Gothic"/>
          <w:color w:val="000000"/>
          <w:sz w:val="20"/>
        </w:rPr>
      </w:pPr>
      <w:r w:rsidRPr="00BF1500">
        <w:rPr>
          <w:rFonts w:ascii="Century Gothic" w:hAnsi="Century Gothic"/>
          <w:b/>
          <w:noProof/>
          <w:sz w:val="20"/>
        </w:rPr>
        <mc:AlternateContent>
          <mc:Choice Requires="wps">
            <w:drawing>
              <wp:anchor distT="0" distB="0" distL="114300" distR="114300" simplePos="0" relativeHeight="251660288" behindDoc="0" locked="0" layoutInCell="1" allowOverlap="1" wp14:anchorId="655B340A" wp14:editId="76E86362">
                <wp:simplePos x="0" y="0"/>
                <wp:positionH relativeFrom="page">
                  <wp:posOffset>1476375</wp:posOffset>
                </wp:positionH>
                <wp:positionV relativeFrom="paragraph">
                  <wp:posOffset>179070</wp:posOffset>
                </wp:positionV>
                <wp:extent cx="240665" cy="254635"/>
                <wp:effectExtent l="76200" t="38100" r="102235" b="10731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4635"/>
                        </a:xfrm>
                        <a:prstGeom prst="rect">
                          <a:avLst/>
                        </a:prstGeom>
                        <a:ln>
                          <a:headEnd/>
                          <a:tailEnd/>
                        </a:ln>
                      </wps:spPr>
                      <wps:style>
                        <a:lnRef idx="0">
                          <a:schemeClr val="accent6"/>
                        </a:lnRef>
                        <a:fillRef idx="3">
                          <a:schemeClr val="accent6"/>
                        </a:fillRef>
                        <a:effectRef idx="3">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16.25pt;margin-top:14.1pt;width:18.95pt;height:20.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" fillcolor="#9a4906 [1641]" stroked="f">
                <v:fill color2="#f68a32 [3017]" rotate="t" angle="180" colors="0 #cb6c1d;52429f #ff8f2a;1 #ff8f26" focus="100%" type="gradient">
                  <o:fill v:ext="view" type="gradientUnscaled"/>
                </v:fill>
                <v:shadow on="t" color="black" opacity="22937f" origin=",.5" offset="0,.63889mm"/>
                <w10:wrap anchorx="page"/>
              </v:shape>
            </w:pict>
          </mc:Fallback>
        </mc:AlternateContent>
      </w:r>
      <w:r w:rsidR="00183B1C" w:rsidRPr="00BF1500">
        <w:rPr>
          <w:rFonts w:ascii="Century Gothic" w:hAnsi="Century Gothic"/>
          <w:b/>
          <w:color w:val="000000"/>
          <w:sz w:val="20"/>
        </w:rPr>
        <w:t>Etat d’avancement </w:t>
      </w:r>
      <w:r w:rsidR="00183B1C" w:rsidRPr="0097058F">
        <w:rPr>
          <w:rFonts w:ascii="Century Gothic" w:hAnsi="Century Gothic"/>
          <w:color w:val="000000"/>
          <w:sz w:val="20"/>
        </w:rPr>
        <w:t xml:space="preserve">: </w:t>
      </w:r>
    </w:p>
    <w:p w:rsidR="00183B1C" w:rsidRPr="0097058F" w:rsidRDefault="00E73E6F" w:rsidP="0097058F">
      <w:pPr>
        <w:tabs>
          <w:tab w:val="left" w:pos="3555"/>
          <w:tab w:val="left" w:pos="4264"/>
          <w:tab w:val="left" w:pos="4972"/>
          <w:tab w:val="left" w:pos="5681"/>
          <w:tab w:val="left" w:pos="6390"/>
          <w:tab w:val="left" w:pos="7098"/>
          <w:tab w:val="left" w:pos="7807"/>
          <w:tab w:val="left" w:pos="8516"/>
          <w:tab w:val="left" w:pos="9224"/>
          <w:tab w:val="left" w:pos="9933"/>
          <w:tab w:val="right" w:pos="10500"/>
        </w:tabs>
        <w:spacing w:after="240" w:line="274" w:lineRule="auto"/>
        <w:ind w:left="1429"/>
        <w:rPr>
          <w:rFonts w:ascii="Century Gothic" w:hAnsi="Century Gothic"/>
          <w:color w:val="000000"/>
          <w:sz w:val="20"/>
        </w:rPr>
      </w:pPr>
      <w:r w:rsidRPr="0097058F">
        <w:rPr>
          <w:rFonts w:ascii="Century Gothic" w:hAnsi="Century Gothic"/>
          <w:noProof/>
          <w:sz w:val="20"/>
        </w:rPr>
        <mc:AlternateContent>
          <mc:Choice Requires="wps">
            <w:drawing>
              <wp:anchor distT="0" distB="0" distL="114300" distR="114300" simplePos="0" relativeHeight="251659264" behindDoc="0" locked="0" layoutInCell="1" allowOverlap="1">
                <wp:simplePos x="0" y="0"/>
                <wp:positionH relativeFrom="page">
                  <wp:posOffset>1476375</wp:posOffset>
                </wp:positionH>
                <wp:positionV relativeFrom="paragraph">
                  <wp:posOffset>210185</wp:posOffset>
                </wp:positionV>
                <wp:extent cx="240665" cy="254635"/>
                <wp:effectExtent l="19050" t="19050" r="45085" b="3111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4635"/>
                        </a:xfrm>
                        <a:prstGeom prst="rect">
                          <a:avLst/>
                        </a:prstGeom>
                        <a:solidFill>
                          <a:srgbClr val="FFFFFF"/>
                        </a:solidFill>
                        <a:ln w="508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0EA201" id="Text Box 7" o:spid="_x0000_s1026" type="#_x0000_t202" style="position:absolute;margin-left:116.25pt;margin-top:16.55pt;width:18.95pt;height:2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" strokeweight="4pt">
                <w10:wrap anchorx="page"/>
              </v:shape>
            </w:pict>
          </mc:Fallback>
        </mc:AlternateContent>
      </w:r>
      <w:r w:rsidR="00183B1C" w:rsidRPr="0097058F">
        <w:rPr>
          <w:rFonts w:ascii="Century Gothic" w:hAnsi="Century Gothic"/>
          <w:color w:val="000000"/>
          <w:sz w:val="20"/>
        </w:rPr>
        <w:t>Entreprise non encore existante</w:t>
      </w:r>
    </w:p>
    <w:p w:rsidR="00183B1C" w:rsidRDefault="00183B1C" w:rsidP="0097058F">
      <w:pPr>
        <w:tabs>
          <w:tab w:val="left" w:pos="1418"/>
          <w:tab w:val="left" w:pos="2126"/>
          <w:tab w:val="left" w:pos="2835"/>
          <w:tab w:val="left" w:pos="3544"/>
          <w:tab w:val="left" w:pos="4252"/>
          <w:tab w:val="left" w:pos="4961"/>
          <w:tab w:val="left" w:pos="5670"/>
          <w:tab w:val="left" w:pos="6378"/>
          <w:tab w:val="left" w:pos="7087"/>
          <w:tab w:val="left" w:pos="7796"/>
          <w:tab w:val="left" w:pos="8504"/>
          <w:tab w:val="left" w:pos="9213"/>
          <w:tab w:val="left" w:pos="9922"/>
          <w:tab w:val="left" w:pos="10630"/>
          <w:tab w:val="left" w:pos="11339"/>
          <w:tab w:val="left" w:pos="12048"/>
        </w:tabs>
        <w:spacing w:after="240" w:line="274" w:lineRule="auto"/>
        <w:ind w:left="709" w:firstLine="709"/>
        <w:rPr>
          <w:rFonts w:ascii="Century Gothic" w:hAnsi="Century Gothic"/>
          <w:color w:val="000000"/>
          <w:sz w:val="20"/>
        </w:rPr>
      </w:pPr>
      <w:r w:rsidRPr="0097058F">
        <w:rPr>
          <w:rFonts w:ascii="Century Gothic" w:hAnsi="Century Gothic"/>
          <w:color w:val="000000"/>
          <w:sz w:val="20"/>
        </w:rPr>
        <w:t>Entreprise existante</w:t>
      </w:r>
    </w:p>
    <w:p w:rsidR="0097058F" w:rsidRPr="0097058F" w:rsidRDefault="00E73E6F" w:rsidP="0097058F">
      <w:pPr>
        <w:tabs>
          <w:tab w:val="left" w:pos="1418"/>
          <w:tab w:val="left" w:pos="2126"/>
          <w:tab w:val="left" w:pos="2835"/>
          <w:tab w:val="left" w:pos="3544"/>
          <w:tab w:val="left" w:pos="4252"/>
          <w:tab w:val="left" w:pos="4961"/>
          <w:tab w:val="left" w:pos="5670"/>
          <w:tab w:val="left" w:pos="6378"/>
          <w:tab w:val="left" w:pos="7087"/>
          <w:tab w:val="left" w:pos="7796"/>
          <w:tab w:val="left" w:pos="8504"/>
          <w:tab w:val="left" w:pos="9213"/>
          <w:tab w:val="left" w:pos="9922"/>
          <w:tab w:val="left" w:pos="10630"/>
          <w:tab w:val="left" w:pos="11339"/>
          <w:tab w:val="left" w:pos="12048"/>
        </w:tabs>
        <w:spacing w:after="240" w:line="274" w:lineRule="auto"/>
        <w:ind w:left="709" w:firstLine="709"/>
        <w:rPr>
          <w:rFonts w:ascii="Century Gothic" w:hAnsi="Century Gothic"/>
          <w:color w:val="000000"/>
          <w:sz w:val="12"/>
        </w:rPr>
      </w:pPr>
      <w:r w:rsidRPr="0097058F">
        <w:rPr>
          <w:rFonts w:ascii="Century Gothic" w:hAnsi="Century Gothic"/>
          <w:noProof/>
          <w:sz w:val="20"/>
        </w:rPr>
        <mc:AlternateContent>
          <mc:Choice Requires="wps">
            <w:drawing>
              <wp:anchor distT="0" distB="0" distL="114300" distR="114300" simplePos="0" relativeHeight="251658240" behindDoc="0" locked="0" layoutInCell="1" allowOverlap="1">
                <wp:simplePos x="0" y="0"/>
                <wp:positionH relativeFrom="page">
                  <wp:posOffset>1895475</wp:posOffset>
                </wp:positionH>
                <wp:positionV relativeFrom="paragraph">
                  <wp:posOffset>178435</wp:posOffset>
                </wp:positionV>
                <wp:extent cx="240665" cy="255270"/>
                <wp:effectExtent l="76200" t="38100" r="102235" b="10668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5270"/>
                        </a:xfrm>
                        <a:prstGeom prst="rect">
                          <a:avLst/>
                        </a:prstGeom>
                        <a:ln>
                          <a:headEnd/>
                          <a:tailEnd/>
                        </a:ln>
                      </wps:spPr>
                      <wps:style>
                        <a:lnRef idx="0">
                          <a:schemeClr val="accent6"/>
                        </a:lnRef>
                        <a:fillRef idx="3">
                          <a:schemeClr val="accent6"/>
                        </a:fillRef>
                        <a:effectRef idx="3">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6" type="#_x0000_t202" style="position:absolute;margin-left:149.25pt;margin-top:14.05pt;width:18.95pt;height:2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w10:wrap anchorx="page"/>
              </v:shape>
            </w:pict>
          </mc:Fallback>
        </mc:AlternateContent>
      </w:r>
    </w:p>
    <w:p w:rsidR="00183B1C" w:rsidRPr="0097058F" w:rsidRDefault="00E73E6F" w:rsidP="0097058F">
      <w:pPr>
        <w:tabs>
          <w:tab w:val="left" w:pos="4252"/>
          <w:tab w:val="left" w:pos="4960"/>
          <w:tab w:val="left" w:pos="5669"/>
          <w:tab w:val="left" w:pos="6378"/>
          <w:tab w:val="left" w:pos="7086"/>
          <w:tab w:val="left" w:pos="7795"/>
          <w:tab w:val="left" w:pos="8504"/>
          <w:tab w:val="left" w:pos="9212"/>
          <w:tab w:val="left" w:pos="9921"/>
          <w:tab w:val="right" w:pos="10488"/>
        </w:tabs>
        <w:spacing w:after="240" w:line="274" w:lineRule="auto"/>
        <w:ind w:left="1417" w:firstLine="709"/>
        <w:rPr>
          <w:rFonts w:ascii="Century Gothic" w:hAnsi="Century Gothic"/>
          <w:color w:val="000000"/>
          <w:sz w:val="20"/>
        </w:rPr>
      </w:pPr>
      <w:r w:rsidRPr="0097058F">
        <w:rPr>
          <w:rFonts w:ascii="Century Gothic" w:hAnsi="Century Gothic"/>
          <w:noProof/>
          <w:sz w:val="20"/>
        </w:rPr>
        <mc:AlternateContent>
          <mc:Choice Requires="wps">
            <w:drawing>
              <wp:anchor distT="0" distB="0" distL="114300" distR="114300" simplePos="0" relativeHeight="251657216" behindDoc="0" locked="0" layoutInCell="1" allowOverlap="1">
                <wp:simplePos x="0" y="0"/>
                <wp:positionH relativeFrom="page">
                  <wp:posOffset>1895475</wp:posOffset>
                </wp:positionH>
                <wp:positionV relativeFrom="paragraph">
                  <wp:posOffset>252730</wp:posOffset>
                </wp:positionV>
                <wp:extent cx="240665" cy="255270"/>
                <wp:effectExtent l="19050" t="19050" r="45085" b="3048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5270"/>
                        </a:xfrm>
                        <a:prstGeom prst="rect">
                          <a:avLst/>
                        </a:prstGeom>
                        <a:solidFill>
                          <a:srgbClr val="FFFFFF"/>
                        </a:solidFill>
                        <a:ln w="508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B53E26" id="Text Box 5" o:spid="_x0000_s1026" type="#_x0000_t202" style="position:absolute;margin-left:149.25pt;margin-top:19.9pt;width:18.95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" strokeweight="4pt">
                <w10:wrap anchorx="page"/>
              </v:shape>
            </w:pict>
          </mc:Fallback>
        </mc:AlternateContent>
      </w:r>
      <w:r w:rsidR="00183B1C" w:rsidRPr="0097058F">
        <w:rPr>
          <w:rFonts w:ascii="Century Gothic" w:hAnsi="Century Gothic"/>
          <w:color w:val="000000"/>
          <w:sz w:val="20"/>
        </w:rPr>
        <w:t>Avec un Chiffre d’affaires annuel =0</w:t>
      </w:r>
    </w:p>
    <w:p w:rsidR="00183B1C" w:rsidRPr="0097058F" w:rsidRDefault="00E73E6F" w:rsidP="0097058F">
      <w:pPr>
        <w:tabs>
          <w:tab w:val="left" w:pos="4972"/>
          <w:tab w:val="left" w:pos="5680"/>
          <w:tab w:val="left" w:pos="6389"/>
          <w:tab w:val="left" w:pos="7098"/>
          <w:tab w:val="left" w:pos="7806"/>
          <w:tab w:val="left" w:pos="8515"/>
          <w:tab w:val="left" w:pos="9224"/>
          <w:tab w:val="left" w:pos="9932"/>
          <w:tab w:val="left" w:pos="10641"/>
          <w:tab w:val="right" w:pos="11208"/>
        </w:tabs>
        <w:spacing w:after="240" w:line="274" w:lineRule="auto"/>
        <w:ind w:left="2137"/>
        <w:rPr>
          <w:rFonts w:ascii="Century Gothic" w:hAnsi="Century Gothic"/>
          <w:color w:val="000000"/>
          <w:sz w:val="20"/>
        </w:rPr>
      </w:pPr>
      <w:r w:rsidRPr="0097058F">
        <w:rPr>
          <w:rFonts w:ascii="Century Gothic" w:hAnsi="Century Gothic"/>
          <w:noProof/>
          <w:sz w:val="20"/>
        </w:rPr>
        <mc:AlternateContent>
          <mc:Choice Requires="wps">
            <w:drawing>
              <wp:anchor distT="0" distB="0" distL="114300" distR="114300" simplePos="0" relativeHeight="251656192" behindDoc="0" locked="0" layoutInCell="1" allowOverlap="1">
                <wp:simplePos x="0" y="0"/>
                <wp:positionH relativeFrom="page">
                  <wp:posOffset>1895475</wp:posOffset>
                </wp:positionH>
                <wp:positionV relativeFrom="paragraph">
                  <wp:posOffset>246380</wp:posOffset>
                </wp:positionV>
                <wp:extent cx="240665" cy="255270"/>
                <wp:effectExtent l="19050" t="19050" r="45085" b="3048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5270"/>
                        </a:xfrm>
                        <a:prstGeom prst="rect">
                          <a:avLst/>
                        </a:prstGeom>
                        <a:solidFill>
                          <a:srgbClr val="FFFFFF"/>
                        </a:solidFill>
                        <a:ln w="508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4477C1" id="Text Box 4" o:spid="_x0000_s1026" type="#_x0000_t202" style="position:absolute;margin-left:149.25pt;margin-top:19.4pt;width:18.95pt;height:20.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" strokeweight="4pt">
                <w10:wrap anchorx="page"/>
              </v:shape>
            </w:pict>
          </mc:Fallback>
        </mc:AlternateContent>
      </w:r>
      <w:r w:rsidR="00183B1C" w:rsidRPr="0097058F">
        <w:rPr>
          <w:rFonts w:ascii="Century Gothic" w:hAnsi="Century Gothic"/>
          <w:color w:val="000000"/>
          <w:sz w:val="20"/>
        </w:rPr>
        <w:t>Avec un Chiffre d’affaires annuel compris entre 0 et 10 millions</w:t>
      </w:r>
    </w:p>
    <w:p w:rsidR="00183B1C" w:rsidRPr="0097058F" w:rsidRDefault="00E73E6F" w:rsidP="0097058F">
      <w:pPr>
        <w:tabs>
          <w:tab w:val="left" w:pos="4972"/>
          <w:tab w:val="left" w:pos="5680"/>
          <w:tab w:val="left" w:pos="6389"/>
          <w:tab w:val="left" w:pos="7098"/>
          <w:tab w:val="left" w:pos="7806"/>
          <w:tab w:val="left" w:pos="8515"/>
          <w:tab w:val="left" w:pos="9224"/>
          <w:tab w:val="left" w:pos="9932"/>
          <w:tab w:val="left" w:pos="10641"/>
          <w:tab w:val="right" w:pos="11208"/>
        </w:tabs>
        <w:spacing w:after="240" w:line="274" w:lineRule="auto"/>
        <w:ind w:left="2137"/>
        <w:rPr>
          <w:rFonts w:ascii="Century Gothic" w:hAnsi="Century Gothic"/>
          <w:color w:val="000000"/>
          <w:sz w:val="20"/>
        </w:rPr>
      </w:pPr>
      <w:r w:rsidRPr="0097058F">
        <w:rPr>
          <w:rFonts w:ascii="Century Gothic" w:hAnsi="Century Gothic"/>
          <w:noProof/>
          <w:sz w:val="20"/>
        </w:rPr>
        <mc:AlternateContent>
          <mc:Choice Requires="wps">
            <w:drawing>
              <wp:anchor distT="0" distB="0" distL="114300" distR="114300" simplePos="0" relativeHeight="251655168" behindDoc="0" locked="0" layoutInCell="1" allowOverlap="1">
                <wp:simplePos x="0" y="0"/>
                <wp:positionH relativeFrom="page">
                  <wp:posOffset>1895475</wp:posOffset>
                </wp:positionH>
                <wp:positionV relativeFrom="paragraph">
                  <wp:posOffset>249555</wp:posOffset>
                </wp:positionV>
                <wp:extent cx="240665" cy="255270"/>
                <wp:effectExtent l="19050" t="19050" r="45085" b="3048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5270"/>
                        </a:xfrm>
                        <a:prstGeom prst="rect">
                          <a:avLst/>
                        </a:prstGeom>
                        <a:solidFill>
                          <a:srgbClr val="FFFFFF"/>
                        </a:solidFill>
                        <a:ln w="508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3925BF" id="Text Box 3" o:spid="_x0000_s1026" type="#_x0000_t202" style="position:absolute;margin-left:149.25pt;margin-top:19.65pt;width:18.95pt;height:2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" strokeweight="4pt">
                <w10:wrap anchorx="page"/>
              </v:shape>
            </w:pict>
          </mc:Fallback>
        </mc:AlternateContent>
      </w:r>
      <w:r w:rsidR="00183B1C" w:rsidRPr="0097058F">
        <w:rPr>
          <w:rFonts w:ascii="Century Gothic" w:hAnsi="Century Gothic"/>
          <w:color w:val="000000"/>
          <w:sz w:val="20"/>
        </w:rPr>
        <w:t>Avec un Chiffre d’affaires annuel compris entre 10 et 20 millions</w:t>
      </w:r>
    </w:p>
    <w:p w:rsidR="00183B1C" w:rsidRPr="0097058F" w:rsidRDefault="00E73E6F" w:rsidP="0097058F">
      <w:pPr>
        <w:tabs>
          <w:tab w:val="left" w:pos="4972"/>
          <w:tab w:val="left" w:pos="5680"/>
          <w:tab w:val="left" w:pos="6389"/>
          <w:tab w:val="left" w:pos="7098"/>
          <w:tab w:val="left" w:pos="7806"/>
          <w:tab w:val="left" w:pos="8515"/>
          <w:tab w:val="left" w:pos="9224"/>
          <w:tab w:val="left" w:pos="9932"/>
          <w:tab w:val="left" w:pos="10641"/>
          <w:tab w:val="right" w:pos="11208"/>
        </w:tabs>
        <w:spacing w:after="240" w:line="274" w:lineRule="auto"/>
        <w:ind w:left="2137"/>
        <w:rPr>
          <w:rFonts w:ascii="Century Gothic" w:hAnsi="Century Gothic"/>
          <w:color w:val="000000"/>
          <w:sz w:val="20"/>
        </w:rPr>
      </w:pPr>
      <w:r w:rsidRPr="0097058F">
        <w:rPr>
          <w:rFonts w:ascii="Century Gothic" w:hAnsi="Century Gothic"/>
          <w:noProof/>
          <w:sz w:val="20"/>
        </w:rPr>
        <mc:AlternateContent>
          <mc:Choice Requires="wps">
            <w:drawing>
              <wp:anchor distT="0" distB="0" distL="114300" distR="114300" simplePos="0" relativeHeight="251654144" behindDoc="0" locked="0" layoutInCell="1" allowOverlap="1">
                <wp:simplePos x="0" y="0"/>
                <wp:positionH relativeFrom="page">
                  <wp:posOffset>1905000</wp:posOffset>
                </wp:positionH>
                <wp:positionV relativeFrom="paragraph">
                  <wp:posOffset>243205</wp:posOffset>
                </wp:positionV>
                <wp:extent cx="240665" cy="254635"/>
                <wp:effectExtent l="19050" t="19050" r="45085" b="311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4635"/>
                        </a:xfrm>
                        <a:prstGeom prst="rect">
                          <a:avLst/>
                        </a:prstGeom>
                        <a:solidFill>
                          <a:srgbClr val="FFFFFF"/>
                        </a:solidFill>
                        <a:ln w="508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A7D439" id="Text Box 2" o:spid="_x0000_s1026" type="#_x0000_t202" style="position:absolute;margin-left:150pt;margin-top:19.15pt;width:18.95pt;height:20.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" strokeweight="4pt">
                <w10:wrap anchorx="page"/>
              </v:shape>
            </w:pict>
          </mc:Fallback>
        </mc:AlternateContent>
      </w:r>
      <w:r w:rsidR="00183B1C" w:rsidRPr="0097058F">
        <w:rPr>
          <w:rFonts w:ascii="Century Gothic" w:hAnsi="Century Gothic"/>
          <w:color w:val="000000"/>
          <w:sz w:val="20"/>
        </w:rPr>
        <w:t>Avec un Chiffre d’affaires annuel compris entre 20 et 50 millions</w:t>
      </w:r>
    </w:p>
    <w:p w:rsidR="00183B1C" w:rsidRPr="0097058F" w:rsidRDefault="00183B1C" w:rsidP="0097058F">
      <w:pPr>
        <w:tabs>
          <w:tab w:val="left" w:pos="4972"/>
          <w:tab w:val="left" w:pos="5680"/>
          <w:tab w:val="left" w:pos="6389"/>
          <w:tab w:val="left" w:pos="7098"/>
          <w:tab w:val="left" w:pos="7806"/>
          <w:tab w:val="left" w:pos="8515"/>
          <w:tab w:val="left" w:pos="9224"/>
          <w:tab w:val="left" w:pos="9932"/>
          <w:tab w:val="left" w:pos="10641"/>
          <w:tab w:val="right" w:pos="11208"/>
        </w:tabs>
        <w:spacing w:after="240" w:line="274" w:lineRule="auto"/>
        <w:ind w:left="2137"/>
        <w:rPr>
          <w:rFonts w:ascii="Century Gothic" w:hAnsi="Century Gothic"/>
          <w:color w:val="000000"/>
          <w:sz w:val="20"/>
        </w:rPr>
      </w:pPr>
      <w:r w:rsidRPr="0097058F">
        <w:rPr>
          <w:rFonts w:ascii="Century Gothic" w:hAnsi="Century Gothic"/>
          <w:color w:val="000000"/>
          <w:sz w:val="20"/>
        </w:rPr>
        <w:t>Avec un Chiffre d’affaires annuel supérieur à 50 millions</w:t>
      </w:r>
    </w:p>
    <w:p w:rsidR="0013110A" w:rsidRDefault="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E36C0A"/>
        </w:rPr>
      </w:pP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E36C0A"/>
        </w:rPr>
      </w:pPr>
      <w:r w:rsidRPr="0013110A">
        <w:rPr>
          <w:rFonts w:ascii="Century Gothic" w:hAnsi="Century Gothic"/>
          <w:b/>
          <w:color w:val="E36C0A"/>
        </w:rPr>
        <w:t xml:space="preserve">2 - INFORMATIONS SUR LE(S) </w:t>
      </w:r>
      <w:r w:rsidR="0013110A">
        <w:rPr>
          <w:rFonts w:ascii="Century Gothic" w:hAnsi="Century Gothic"/>
          <w:b/>
          <w:color w:val="E36C0A"/>
        </w:rPr>
        <w:t>PORTEUR(S</w:t>
      </w:r>
      <w:r w:rsidRPr="0013110A">
        <w:rPr>
          <w:rFonts w:ascii="Century Gothic" w:hAnsi="Century Gothic"/>
          <w:b/>
          <w:color w:val="E36C0A"/>
        </w:rPr>
        <w:t>):</w:t>
      </w:r>
    </w:p>
    <w:p w:rsidR="00183B1C" w:rsidRPr="0097058F" w:rsidRDefault="00183B1C" w:rsidP="00995E0D">
      <w:pPr>
        <w:numPr>
          <w:ilvl w:val="0"/>
          <w:numId w:val="1"/>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1"/>
        </w:tabs>
        <w:spacing w:before="363" w:after="119"/>
        <w:ind w:left="364"/>
        <w:jc w:val="both"/>
        <w:rPr>
          <w:rFonts w:ascii="Century Gothic" w:hAnsi="Century Gothic"/>
          <w:color w:val="000000"/>
          <w:sz w:val="20"/>
        </w:rPr>
      </w:pPr>
      <w:r w:rsidRPr="0097058F">
        <w:rPr>
          <w:rFonts w:ascii="Century Gothic" w:hAnsi="Century Gothic"/>
          <w:b/>
          <w:color w:val="000000"/>
          <w:sz w:val="20"/>
        </w:rPr>
        <w:lastRenderedPageBreak/>
        <w:t xml:space="preserve">Equipe porteuse du projet </w:t>
      </w:r>
    </w:p>
    <w:p w:rsidR="00183B1C" w:rsidRPr="0097058F" w:rsidRDefault="009748B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color w:val="000000"/>
          <w:sz w:val="20"/>
        </w:rPr>
      </w:pPr>
      <w:r w:rsidRPr="00BF1500">
        <w:rPr>
          <w:rFonts w:ascii="Century Gothic" w:hAnsi="Century Gothic"/>
          <w:b/>
          <w:color w:val="000000"/>
          <w:sz w:val="20"/>
        </w:rPr>
        <w:t xml:space="preserve">Quels sont les profils de votre équipe ? </w:t>
      </w:r>
      <w:r w:rsidR="00183B1C" w:rsidRPr="00BF1500">
        <w:rPr>
          <w:rFonts w:ascii="Century Gothic" w:hAnsi="Century Gothic"/>
          <w:b/>
          <w:color w:val="000000"/>
          <w:sz w:val="20"/>
        </w:rPr>
        <w:t>Quels sont vos principaux atouts ? Vos principales faiblesses ?</w:t>
      </w:r>
      <w:r w:rsidR="00B9076C">
        <w:rPr>
          <w:rFonts w:ascii="Century Gothic" w:hAnsi="Century Gothic"/>
          <w:color w:val="000000"/>
          <w:sz w:val="20"/>
        </w:rPr>
        <w:t xml:space="preserve"> </w:t>
      </w:r>
      <w:r w:rsidR="00B9076C" w:rsidRPr="00BF1500">
        <w:rPr>
          <w:rFonts w:ascii="Century Gothic" w:hAnsi="Century Gothic"/>
          <w:color w:val="000000"/>
          <w:sz w:val="22"/>
        </w:rPr>
        <w:t>Nous sommes une équipe de 2 Personnes pour le moment avec comme profil : Ibrahima NDIAYE Ingénieur informatique Développement d’application génie logiciel et moi ingénieur informatique de gestion (administration et développement web)</w:t>
      </w:r>
    </w:p>
    <w:p w:rsidR="00183B1C" w:rsidRPr="00BF1500"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000000"/>
          <w:sz w:val="20"/>
        </w:rPr>
      </w:pPr>
      <w:r w:rsidRPr="00BF1500">
        <w:rPr>
          <w:rFonts w:ascii="Century Gothic" w:hAnsi="Century Gothic"/>
          <w:b/>
          <w:color w:val="000000"/>
          <w:sz w:val="20"/>
        </w:rPr>
        <w:t xml:space="preserve">Pourquoi voulez-vous créer une entreprise ou pourquoi avez-vous créé votre entreprise ? </w:t>
      </w:r>
    </w:p>
    <w:p w:rsidR="00183B1C" w:rsidRPr="0013110A" w:rsidRDefault="00B9076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2"/>
        </w:rPr>
      </w:pPr>
      <w:r>
        <w:rPr>
          <w:rFonts w:ascii="Century Gothic" w:hAnsi="Century Gothic"/>
          <w:color w:val="000000"/>
          <w:sz w:val="22"/>
        </w:rPr>
        <w:t>Nous voulons créer une entreprise pour accélerer le développement des ménages et combattre la pauvreté et le chomage.</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aps/>
          <w:color w:val="E36C0A"/>
        </w:rPr>
      </w:pPr>
      <w:r w:rsidRPr="0013110A">
        <w:rPr>
          <w:rFonts w:ascii="Century Gothic" w:hAnsi="Century Gothic"/>
          <w:b/>
          <w:caps/>
          <w:color w:val="E36C0A"/>
        </w:rPr>
        <w:t>3 – Description de l’entreprise ou DU PROJET :</w:t>
      </w:r>
    </w:p>
    <w:p w:rsidR="00183B1C" w:rsidRPr="0097058F" w:rsidRDefault="00183B1C">
      <w:pPr>
        <w:numPr>
          <w:ilvl w:val="0"/>
          <w:numId w:val="2"/>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after="198" w:line="273" w:lineRule="auto"/>
        <w:ind w:left="364"/>
        <w:rPr>
          <w:rFonts w:ascii="Century Gothic" w:hAnsi="Century Gothic"/>
          <w:color w:val="000000"/>
          <w:sz w:val="20"/>
        </w:rPr>
      </w:pPr>
      <w:r w:rsidRPr="0097058F">
        <w:rPr>
          <w:rFonts w:ascii="Century Gothic" w:hAnsi="Century Gothic"/>
          <w:color w:val="000000"/>
          <w:sz w:val="20"/>
        </w:rPr>
        <w:t>Entreprise créée</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 xml:space="preserve">Date de création de l’entreprise : </w:t>
      </w:r>
      <w:r w:rsidRPr="0097058F">
        <w:rPr>
          <w:rFonts w:ascii="Century Gothic" w:hAnsi="Century Gothic"/>
          <w:color w:val="000000"/>
          <w:sz w:val="20"/>
        </w:rPr>
        <w:tab/>
      </w:r>
      <w:r w:rsidR="00B9076C">
        <w:rPr>
          <w:rFonts w:ascii="Century Gothic" w:hAnsi="Century Gothic"/>
          <w:color w:val="000000"/>
          <w:sz w:val="20"/>
        </w:rPr>
        <w:t>pas encore</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 xml:space="preserve">Nature juridique de l’entreprise : </w:t>
      </w:r>
      <w:r w:rsidRPr="0097058F">
        <w:rPr>
          <w:rFonts w:ascii="Century Gothic" w:hAnsi="Century Gothic"/>
          <w:color w:val="000000"/>
          <w:sz w:val="20"/>
        </w:rPr>
        <w:tab/>
      </w:r>
      <w:r w:rsidR="00B9076C">
        <w:rPr>
          <w:rFonts w:ascii="Century Gothic" w:hAnsi="Century Gothic"/>
          <w:color w:val="000000"/>
          <w:sz w:val="20"/>
        </w:rPr>
        <w:t>pas encore</w:t>
      </w:r>
    </w:p>
    <w:p w:rsidR="00183B1C" w:rsidRPr="0097058F"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98" w:line="273" w:lineRule="auto"/>
        <w:rPr>
          <w:rFonts w:ascii="Century Gothic" w:hAnsi="Century Gothic"/>
          <w:color w:val="000000"/>
          <w:sz w:val="20"/>
        </w:rPr>
      </w:pPr>
    </w:p>
    <w:p w:rsidR="00183B1C" w:rsidRPr="00BF1500" w:rsidRDefault="00183B1C">
      <w:pPr>
        <w:numPr>
          <w:ilvl w:val="0"/>
          <w:numId w:val="2"/>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after="198" w:line="273" w:lineRule="auto"/>
        <w:ind w:left="364"/>
        <w:rPr>
          <w:rFonts w:ascii="Century Gothic" w:hAnsi="Century Gothic"/>
          <w:b/>
          <w:color w:val="000000"/>
          <w:sz w:val="20"/>
        </w:rPr>
      </w:pPr>
      <w:r w:rsidRPr="00BF1500">
        <w:rPr>
          <w:rFonts w:ascii="Century Gothic" w:hAnsi="Century Gothic"/>
          <w:b/>
          <w:color w:val="000000"/>
          <w:sz w:val="20"/>
        </w:rPr>
        <w:t>Nouvelle idée</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 xml:space="preserve">Date prévue de création de l’entreprise : </w:t>
      </w:r>
      <w:r w:rsidR="00B9076C">
        <w:rPr>
          <w:rFonts w:ascii="Century Gothic" w:hAnsi="Century Gothic"/>
          <w:color w:val="000000"/>
          <w:sz w:val="20"/>
        </w:rPr>
        <w:t>d’ici la fin de l’année 2015</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Nature juridique prévue pour l’entreprise </w:t>
      </w:r>
      <w:r w:rsidR="00B9076C" w:rsidRPr="0097058F">
        <w:rPr>
          <w:rFonts w:ascii="Century Gothic" w:hAnsi="Century Gothic"/>
          <w:color w:val="000000"/>
          <w:sz w:val="20"/>
        </w:rPr>
        <w:t xml:space="preserve">: </w:t>
      </w:r>
      <w:r w:rsidR="00B9076C">
        <w:rPr>
          <w:rFonts w:ascii="Century Gothic" w:hAnsi="Century Gothic"/>
          <w:color w:val="000000"/>
          <w:sz w:val="20"/>
        </w:rPr>
        <w:t xml:space="preserve">SARL </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b/>
          <w:color w:val="000000"/>
          <w:sz w:val="20"/>
        </w:rPr>
      </w:pPr>
      <w:r w:rsidRPr="0097058F">
        <w:rPr>
          <w:rFonts w:ascii="Century Gothic" w:hAnsi="Century Gothic"/>
          <w:b/>
          <w:color w:val="000000"/>
          <w:sz w:val="20"/>
        </w:rPr>
        <w:t>Description rapide du projet ou de l’entreprise</w:t>
      </w:r>
    </w:p>
    <w:p w:rsidR="00183B1C" w:rsidRPr="0097058F" w:rsidRDefault="00183B1C">
      <w:pPr>
        <w:numPr>
          <w:ilvl w:val="0"/>
          <w:numId w:val="3"/>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before="363" w:after="119"/>
        <w:ind w:left="364"/>
        <w:rPr>
          <w:rFonts w:ascii="Century Gothic" w:hAnsi="Century Gothic"/>
          <w:b/>
          <w:color w:val="000000"/>
          <w:sz w:val="20"/>
        </w:rPr>
      </w:pPr>
      <w:r w:rsidRPr="0097058F">
        <w:rPr>
          <w:rFonts w:ascii="Century Gothic" w:hAnsi="Century Gothic"/>
          <w:b/>
          <w:color w:val="000000"/>
          <w:sz w:val="20"/>
        </w:rPr>
        <w:t>Description des produits et services proposés par l’entreprise ou le projet d’entreprise :</w:t>
      </w:r>
    </w:p>
    <w:p w:rsidR="00183B1C" w:rsidRPr="0097058F" w:rsidRDefault="00B9076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Pr>
          <w:rFonts w:ascii="Century Gothic" w:hAnsi="Century Gothic"/>
          <w:color w:val="000000"/>
          <w:sz w:val="20"/>
        </w:rPr>
        <w:t>Un portail e-commerce, être un intermédiaire entre les clients et les stands de la foire</w:t>
      </w:r>
    </w:p>
    <w:p w:rsidR="00183B1C" w:rsidRPr="0097058F" w:rsidRDefault="00183B1C">
      <w:pPr>
        <w:numPr>
          <w:ilvl w:val="0"/>
          <w:numId w:val="3"/>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before="363" w:after="119"/>
        <w:ind w:left="364"/>
        <w:rPr>
          <w:rFonts w:ascii="Century Gothic" w:hAnsi="Century Gothic"/>
          <w:b/>
          <w:color w:val="000000"/>
          <w:sz w:val="20"/>
        </w:rPr>
      </w:pPr>
      <w:r w:rsidRPr="0097058F">
        <w:rPr>
          <w:rFonts w:ascii="Century Gothic" w:hAnsi="Century Gothic"/>
          <w:b/>
          <w:color w:val="000000"/>
          <w:sz w:val="20"/>
        </w:rPr>
        <w:t>Quel marché visez-vous et de quelle manière vous procédez / vous comptez procéder ?</w:t>
      </w:r>
    </w:p>
    <w:p w:rsidR="00183B1C" w:rsidRPr="00B9076C" w:rsidRDefault="00B9076C" w:rsidP="00B9076C">
      <w:pPr>
        <w:tabs>
          <w:tab w:val="left" w:pos="1418"/>
          <w:tab w:val="left" w:pos="2126"/>
          <w:tab w:val="left" w:pos="2835"/>
          <w:tab w:val="left" w:pos="3544"/>
          <w:tab w:val="left" w:pos="4252"/>
          <w:tab w:val="left" w:pos="4961"/>
          <w:tab w:val="left" w:pos="5670"/>
          <w:tab w:val="left" w:pos="6378"/>
          <w:tab w:val="left" w:pos="7087"/>
          <w:tab w:val="left" w:pos="7796"/>
          <w:tab w:val="left" w:pos="8504"/>
          <w:tab w:val="left" w:pos="9213"/>
          <w:tab w:val="left" w:pos="9922"/>
          <w:tab w:val="left" w:pos="10630"/>
          <w:tab w:val="left" w:pos="11339"/>
          <w:tab w:val="left" w:pos="12048"/>
        </w:tabs>
        <w:spacing w:after="198" w:line="273" w:lineRule="auto"/>
        <w:rPr>
          <w:rFonts w:ascii="Century Gothic" w:hAnsi="Century Gothic"/>
          <w:color w:val="000000"/>
          <w:sz w:val="20"/>
        </w:rPr>
      </w:pPr>
      <w:r w:rsidRPr="00B9076C">
        <w:rPr>
          <w:rFonts w:ascii="Century Gothic" w:hAnsi="Century Gothic"/>
          <w:color w:val="000000"/>
          <w:sz w:val="20"/>
        </w:rPr>
        <w:t>A la fin de la foire, nous allons ouvrir un portail qui permettrait de faire les achats de la foire, pour ce qui n’ont pu se déplacer. Les vendeurs auront un espace pour mettre régulièrement à jour leur contenu et les clients pourront même payer en ligne</w:t>
      </w:r>
    </w:p>
    <w:p w:rsidR="00183B1C" w:rsidRPr="0097058F" w:rsidRDefault="00183B1C">
      <w:pPr>
        <w:numPr>
          <w:ilvl w:val="0"/>
          <w:numId w:val="3"/>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before="363" w:after="119"/>
        <w:ind w:left="364"/>
        <w:rPr>
          <w:rFonts w:ascii="Century Gothic" w:hAnsi="Century Gothic"/>
          <w:b/>
          <w:color w:val="000000"/>
          <w:sz w:val="20"/>
        </w:rPr>
      </w:pPr>
      <w:r w:rsidRPr="0097058F">
        <w:rPr>
          <w:rFonts w:ascii="Century Gothic" w:hAnsi="Century Gothic"/>
          <w:b/>
          <w:color w:val="000000"/>
          <w:sz w:val="20"/>
        </w:rPr>
        <w:t>Avez-vous connaissance de projets de création d’entreprises concurrentes ou d’entreprises concurrentes ? si oui, lesquelles ? :</w:t>
      </w:r>
      <w:r w:rsidR="00BF1500">
        <w:rPr>
          <w:rFonts w:ascii="Century Gothic" w:hAnsi="Century Gothic"/>
          <w:b/>
          <w:color w:val="000000"/>
          <w:sz w:val="20"/>
        </w:rPr>
        <w:t xml:space="preserve"> non</w:t>
      </w:r>
    </w:p>
    <w:p w:rsidR="00183B1C" w:rsidRPr="0097058F" w:rsidRDefault="00183B1C">
      <w:pPr>
        <w:tabs>
          <w:tab w:val="left" w:pos="1418"/>
          <w:tab w:val="left" w:pos="2126"/>
          <w:tab w:val="left" w:pos="2835"/>
          <w:tab w:val="left" w:pos="3544"/>
          <w:tab w:val="left" w:pos="4252"/>
          <w:tab w:val="left" w:pos="4961"/>
          <w:tab w:val="left" w:pos="5670"/>
          <w:tab w:val="left" w:pos="6378"/>
          <w:tab w:val="left" w:pos="7087"/>
          <w:tab w:val="left" w:pos="7796"/>
          <w:tab w:val="left" w:pos="8504"/>
          <w:tab w:val="left" w:pos="9213"/>
          <w:tab w:val="left" w:pos="9922"/>
          <w:tab w:val="left" w:pos="10630"/>
          <w:tab w:val="left" w:pos="11339"/>
          <w:tab w:val="left" w:pos="12048"/>
        </w:tabs>
        <w:spacing w:after="198" w:line="273" w:lineRule="auto"/>
        <w:ind w:left="709"/>
        <w:rPr>
          <w:rFonts w:ascii="Century Gothic" w:hAnsi="Century Gothic"/>
          <w:b/>
          <w:color w:val="000000"/>
          <w:sz w:val="20"/>
        </w:rPr>
      </w:pPr>
    </w:p>
    <w:p w:rsidR="00183B1C" w:rsidRPr="0097058F" w:rsidRDefault="00183B1C">
      <w:pPr>
        <w:numPr>
          <w:ilvl w:val="0"/>
          <w:numId w:val="3"/>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before="363" w:after="119"/>
        <w:ind w:left="364"/>
        <w:rPr>
          <w:rFonts w:ascii="Century Gothic" w:hAnsi="Century Gothic"/>
          <w:b/>
          <w:color w:val="000000"/>
          <w:sz w:val="20"/>
        </w:rPr>
      </w:pPr>
      <w:r w:rsidRPr="0097058F">
        <w:rPr>
          <w:rFonts w:ascii="Century Gothic" w:hAnsi="Century Gothic"/>
          <w:b/>
          <w:color w:val="000000"/>
          <w:sz w:val="20"/>
        </w:rPr>
        <w:t>Moyens financiers que vous mobilisez / que vous envisagez de mobiliser  pour développer votre entreprise ?</w:t>
      </w:r>
      <w:r w:rsidR="00BF1500">
        <w:rPr>
          <w:rFonts w:ascii="Century Gothic" w:hAnsi="Century Gothic"/>
          <w:b/>
          <w:color w:val="000000"/>
          <w:sz w:val="20"/>
        </w:rPr>
        <w:t xml:space="preserve"> </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Moyens personnels :</w:t>
      </w:r>
      <w:r w:rsidR="00BF1500">
        <w:rPr>
          <w:rFonts w:ascii="Century Gothic" w:hAnsi="Century Gothic"/>
          <w:color w:val="000000"/>
          <w:sz w:val="20"/>
        </w:rPr>
        <w:t xml:space="preserve"> </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 xml:space="preserve">Investissements pressentis : </w:t>
      </w:r>
      <w:r w:rsidR="00BF1500">
        <w:rPr>
          <w:rFonts w:ascii="Century Gothic" w:hAnsi="Century Gothic"/>
          <w:color w:val="000000"/>
          <w:sz w:val="20"/>
        </w:rPr>
        <w:t>Achats de nom de domaine, et de VPS pour héberger le portail</w:t>
      </w: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p>
    <w:p w:rsidR="00183B1C" w:rsidRPr="0097058F"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97058F">
        <w:rPr>
          <w:rFonts w:ascii="Century Gothic" w:hAnsi="Century Gothic"/>
          <w:color w:val="000000"/>
          <w:sz w:val="20"/>
        </w:rPr>
        <w:t xml:space="preserve">Aides sollicitées et/ou déjà obtenues : </w:t>
      </w:r>
      <w:r w:rsidR="00BF1500">
        <w:rPr>
          <w:rFonts w:ascii="Century Gothic" w:hAnsi="Century Gothic"/>
          <w:color w:val="000000"/>
          <w:sz w:val="20"/>
        </w:rPr>
        <w:t xml:space="preserve">incubation, conseils et </w:t>
      </w:r>
    </w:p>
    <w:p w:rsidR="0013110A" w:rsidRPr="0013110A" w:rsidRDefault="0013110A">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rPr>
      </w:pPr>
    </w:p>
    <w:p w:rsidR="00183B1C" w:rsidRPr="0097058F" w:rsidRDefault="00183B1C">
      <w:pPr>
        <w:numPr>
          <w:ilvl w:val="0"/>
          <w:numId w:val="3"/>
        </w:numPr>
        <w:tabs>
          <w:tab w:val="left" w:pos="710"/>
          <w:tab w:val="left" w:pos="1418"/>
          <w:tab w:val="left" w:pos="2127"/>
          <w:tab w:val="left" w:pos="2836"/>
          <w:tab w:val="left" w:pos="3544"/>
          <w:tab w:val="left" w:pos="4253"/>
          <w:tab w:val="left" w:pos="4962"/>
          <w:tab w:val="left" w:pos="5670"/>
          <w:tab w:val="left" w:pos="6379"/>
          <w:tab w:val="left" w:pos="7088"/>
          <w:tab w:val="left" w:pos="7796"/>
          <w:tab w:val="left" w:pos="8505"/>
          <w:tab w:val="right" w:pos="9072"/>
        </w:tabs>
        <w:spacing w:before="363" w:after="119"/>
        <w:ind w:left="364"/>
        <w:rPr>
          <w:rFonts w:ascii="Century Gothic" w:hAnsi="Century Gothic"/>
          <w:b/>
          <w:color w:val="000000"/>
          <w:sz w:val="20"/>
        </w:rPr>
      </w:pPr>
      <w:r w:rsidRPr="0097058F">
        <w:rPr>
          <w:rFonts w:ascii="Century Gothic" w:hAnsi="Century Gothic"/>
          <w:b/>
          <w:color w:val="000000"/>
          <w:sz w:val="20"/>
        </w:rPr>
        <w:t>Moyens humains que vous mobilisez / que vous envisagez de mobiliser  pour développer votre entreprise ?</w:t>
      </w:r>
    </w:p>
    <w:p w:rsidR="00183B1C" w:rsidRPr="0097058F" w:rsidRDefault="00BF150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rPr>
          <w:rFonts w:ascii="Century Gothic" w:hAnsi="Century Gothic"/>
          <w:b/>
          <w:color w:val="000000"/>
          <w:sz w:val="20"/>
        </w:rPr>
      </w:pPr>
      <w:r>
        <w:rPr>
          <w:rFonts w:ascii="Century Gothic" w:hAnsi="Century Gothic"/>
          <w:b/>
          <w:color w:val="000000"/>
          <w:sz w:val="20"/>
        </w:rPr>
        <w:t xml:space="preserve">Temps plein </w:t>
      </w:r>
      <w:r>
        <w:rPr>
          <w:rFonts w:ascii="Century Gothic" w:hAnsi="Century Gothic"/>
          <w:b/>
          <w:color w:val="000000"/>
          <w:sz w:val="20"/>
        </w:rPr>
        <w:t></w:t>
      </w:r>
      <w:r>
        <w:rPr>
          <w:rFonts w:ascii="Century Gothic" w:hAnsi="Century Gothic"/>
          <w:b/>
          <w:color w:val="000000"/>
          <w:sz w:val="20"/>
        </w:rPr>
        <w:tab/>
      </w:r>
      <w:r>
        <w:rPr>
          <w:rFonts w:ascii="Century Gothic" w:hAnsi="Century Gothic"/>
          <w:b/>
          <w:color w:val="000000"/>
          <w:sz w:val="20"/>
        </w:rPr>
        <w:tab/>
        <w:t xml:space="preserve">     Mi-temps</w:t>
      </w:r>
      <w:r w:rsidRPr="00BF1500">
        <w:rPr>
          <w:rFonts w:ascii="Century Gothic" w:hAnsi="Century Gothic"/>
          <w:b/>
          <w:color w:val="FF0000"/>
          <w:sz w:val="22"/>
        </w:rPr>
        <w:t xml:space="preserve"> X</w:t>
      </w:r>
      <w:r w:rsidR="00183B1C" w:rsidRPr="0097058F">
        <w:rPr>
          <w:rFonts w:ascii="Century Gothic" w:hAnsi="Century Gothic"/>
          <w:b/>
          <w:color w:val="000000"/>
          <w:sz w:val="20"/>
        </w:rPr>
        <w:tab/>
      </w:r>
      <w:r w:rsidR="00183B1C" w:rsidRPr="0097058F">
        <w:rPr>
          <w:rFonts w:ascii="Century Gothic" w:hAnsi="Century Gothic"/>
          <w:b/>
          <w:color w:val="000000"/>
          <w:sz w:val="20"/>
        </w:rPr>
        <w:tab/>
        <w:t xml:space="preserve">Autre </w:t>
      </w:r>
      <w:r w:rsidR="00183B1C" w:rsidRPr="0097058F">
        <w:rPr>
          <w:rFonts w:ascii="Century Gothic" w:hAnsi="Century Gothic"/>
          <w:b/>
          <w:color w:val="000000"/>
          <w:sz w:val="20"/>
        </w:rPr>
        <w:t></w:t>
      </w:r>
      <w:r w:rsidR="00183B1C" w:rsidRPr="0097058F">
        <w:rPr>
          <w:rFonts w:ascii="Century Gothic" w:hAnsi="Century Gothic"/>
          <w:b/>
          <w:color w:val="000000"/>
          <w:sz w:val="20"/>
        </w:rPr>
        <w:tab/>
        <w:t xml:space="preserve"> </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000000"/>
        </w:rPr>
      </w:pPr>
    </w:p>
    <w:p w:rsidR="00183B1C"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caps/>
          <w:color w:val="E36C0A"/>
          <w:sz w:val="18"/>
          <w:szCs w:val="24"/>
        </w:rPr>
      </w:pPr>
      <w:r w:rsidRPr="0013110A">
        <w:rPr>
          <w:rFonts w:ascii="Century Gothic" w:hAnsi="Century Gothic"/>
          <w:b/>
          <w:caps/>
          <w:color w:val="E36C0A"/>
          <w:szCs w:val="24"/>
        </w:rPr>
        <w:t xml:space="preserve">4 - BESOINS IDENTIFIES DU PROJET / de l’entreprise auxquels vous souhaitez que CTIC </w:t>
      </w:r>
      <w:r w:rsidR="0013110A" w:rsidRPr="0013110A">
        <w:rPr>
          <w:rFonts w:ascii="Century Gothic" w:hAnsi="Century Gothic"/>
          <w:b/>
          <w:caps/>
          <w:color w:val="E36C0A"/>
          <w:szCs w:val="24"/>
        </w:rPr>
        <w:t xml:space="preserve">Dakar </w:t>
      </w:r>
      <w:r w:rsidRPr="0013110A">
        <w:rPr>
          <w:rFonts w:ascii="Century Gothic" w:hAnsi="Century Gothic"/>
          <w:b/>
          <w:caps/>
          <w:color w:val="E36C0A"/>
          <w:szCs w:val="24"/>
        </w:rPr>
        <w:t xml:space="preserve">puisse répondre  </w:t>
      </w:r>
      <w:r w:rsidRPr="0013110A">
        <w:rPr>
          <w:rFonts w:ascii="Century Gothic" w:hAnsi="Century Gothic"/>
          <w:caps/>
          <w:color w:val="E36C0A"/>
          <w:sz w:val="18"/>
          <w:szCs w:val="24"/>
        </w:rPr>
        <w:t>(</w:t>
      </w:r>
      <w:r w:rsidR="0013110A" w:rsidRPr="0013110A">
        <w:rPr>
          <w:rFonts w:ascii="Century Gothic" w:hAnsi="Century Gothic"/>
          <w:caps/>
          <w:color w:val="E36C0A"/>
          <w:sz w:val="18"/>
          <w:szCs w:val="24"/>
        </w:rPr>
        <w:t>surlignez les plus importants</w:t>
      </w:r>
      <w:r w:rsidRPr="0013110A">
        <w:rPr>
          <w:rFonts w:ascii="Century Gothic" w:hAnsi="Century Gothic"/>
          <w:caps/>
          <w:color w:val="E36C0A"/>
          <w:sz w:val="18"/>
          <w:szCs w:val="24"/>
        </w:rPr>
        <w:t>)</w:t>
      </w:r>
    </w:p>
    <w:p w:rsidR="0097058F" w:rsidRPr="0013110A" w:rsidRDefault="0097058F" w:rsidP="0097058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jc w:val="both"/>
        <w:rPr>
          <w:rFonts w:ascii="Century Gothic" w:hAnsi="Century Gothic"/>
          <w:b/>
          <w:caps/>
          <w:color w:val="E36C0A"/>
          <w:szCs w:val="24"/>
        </w:rPr>
      </w:pPr>
    </w:p>
    <w:p w:rsidR="0013110A" w:rsidRDefault="0013110A"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Pr>
          <w:rFonts w:ascii="Century Gothic" w:hAnsi="Century Gothic"/>
          <w:color w:val="000000"/>
          <w:sz w:val="20"/>
        </w:rPr>
        <w:t>Hébergement physique</w:t>
      </w:r>
    </w:p>
    <w:p w:rsidR="0013110A" w:rsidRDefault="00183B1C"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sidRPr="00BF1500">
        <w:rPr>
          <w:rFonts w:ascii="Century Gothic" w:hAnsi="Century Gothic"/>
          <w:color w:val="000000"/>
          <w:sz w:val="20"/>
          <w:highlight w:val="yellow"/>
        </w:rPr>
        <w:t>Marketing</w:t>
      </w:r>
      <w:r w:rsidR="0097058F" w:rsidRPr="00BF1500">
        <w:rPr>
          <w:rFonts w:ascii="Century Gothic" w:hAnsi="Century Gothic"/>
          <w:color w:val="000000"/>
          <w:sz w:val="20"/>
          <w:highlight w:val="yellow"/>
        </w:rPr>
        <w:t>, vente et prospection</w:t>
      </w:r>
    </w:p>
    <w:p w:rsidR="0013110A" w:rsidRDefault="0013110A"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Pr>
          <w:rFonts w:ascii="Century Gothic" w:hAnsi="Century Gothic"/>
          <w:color w:val="000000"/>
          <w:sz w:val="20"/>
        </w:rPr>
        <w:t>Finance</w:t>
      </w:r>
      <w:r w:rsidR="0097058F">
        <w:rPr>
          <w:rFonts w:ascii="Century Gothic" w:hAnsi="Century Gothic"/>
          <w:color w:val="000000"/>
          <w:sz w:val="20"/>
        </w:rPr>
        <w:t xml:space="preserve">, </w:t>
      </w:r>
      <w:r w:rsidR="00183B1C" w:rsidRPr="0013110A">
        <w:rPr>
          <w:rFonts w:ascii="Century Gothic" w:hAnsi="Century Gothic"/>
          <w:color w:val="000000"/>
          <w:sz w:val="20"/>
        </w:rPr>
        <w:t>Comptabilité</w:t>
      </w:r>
    </w:p>
    <w:p w:rsidR="0097058F" w:rsidRDefault="0097058F"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Pr>
          <w:rFonts w:ascii="Century Gothic" w:hAnsi="Century Gothic"/>
          <w:color w:val="000000"/>
          <w:sz w:val="20"/>
        </w:rPr>
        <w:t>Levée de fonds</w:t>
      </w:r>
    </w:p>
    <w:p w:rsidR="0013110A" w:rsidRDefault="0013110A"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Pr>
          <w:rFonts w:ascii="Century Gothic" w:hAnsi="Century Gothic"/>
          <w:color w:val="000000"/>
          <w:sz w:val="20"/>
        </w:rPr>
        <w:t>Propriété industrielle</w:t>
      </w:r>
    </w:p>
    <w:p w:rsidR="0013110A" w:rsidRPr="00BF1500" w:rsidRDefault="00183B1C"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sz w:val="20"/>
        </w:rPr>
      </w:pPr>
      <w:r w:rsidRPr="00BF1500">
        <w:rPr>
          <w:rFonts w:ascii="Century Gothic" w:hAnsi="Century Gothic"/>
          <w:sz w:val="20"/>
          <w:highlight w:val="yellow"/>
        </w:rPr>
        <w:t>Formation</w:t>
      </w:r>
      <w:r w:rsidR="0097058F" w:rsidRPr="00BF1500">
        <w:rPr>
          <w:rFonts w:ascii="Century Gothic" w:hAnsi="Century Gothic"/>
          <w:sz w:val="20"/>
          <w:highlight w:val="yellow"/>
        </w:rPr>
        <w:t xml:space="preserve"> et renforcement capacités</w:t>
      </w:r>
    </w:p>
    <w:p w:rsidR="0013110A" w:rsidRDefault="00183B1C"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000000"/>
          <w:sz w:val="20"/>
        </w:rPr>
      </w:pPr>
      <w:r w:rsidRPr="0013110A">
        <w:rPr>
          <w:rFonts w:ascii="Century Gothic" w:hAnsi="Century Gothic"/>
          <w:color w:val="000000"/>
          <w:sz w:val="20"/>
        </w:rPr>
        <w:t>Héber</w:t>
      </w:r>
      <w:r w:rsidR="0013110A">
        <w:rPr>
          <w:rFonts w:ascii="Century Gothic" w:hAnsi="Century Gothic"/>
          <w:color w:val="000000"/>
          <w:sz w:val="20"/>
        </w:rPr>
        <w:t>gement de type administratif</w:t>
      </w:r>
    </w:p>
    <w:p w:rsidR="0013110A" w:rsidRPr="00BF1500" w:rsidRDefault="00183B1C"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FF0000"/>
          <w:sz w:val="20"/>
        </w:rPr>
      </w:pPr>
      <w:r w:rsidRPr="00BF1500">
        <w:rPr>
          <w:rFonts w:ascii="Century Gothic" w:hAnsi="Century Gothic"/>
          <w:color w:val="FF0000"/>
          <w:sz w:val="20"/>
          <w:highlight w:val="yellow"/>
        </w:rPr>
        <w:t>Montage de l’entreprise (aspect juridiques, fis</w:t>
      </w:r>
      <w:r w:rsidR="0013110A" w:rsidRPr="00BF1500">
        <w:rPr>
          <w:rFonts w:ascii="Century Gothic" w:hAnsi="Century Gothic"/>
          <w:color w:val="FF0000"/>
          <w:sz w:val="20"/>
          <w:highlight w:val="yellow"/>
        </w:rPr>
        <w:t>caux, comptables, sociaux, …)</w:t>
      </w:r>
    </w:p>
    <w:p w:rsidR="00183B1C" w:rsidRPr="00BF1500" w:rsidRDefault="00183B1C"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jc w:val="center"/>
        <w:rPr>
          <w:rFonts w:ascii="Century Gothic" w:hAnsi="Century Gothic"/>
          <w:color w:val="FF0000"/>
          <w:sz w:val="20"/>
        </w:rPr>
      </w:pPr>
      <w:r w:rsidRPr="00BF1500">
        <w:rPr>
          <w:rFonts w:ascii="Century Gothic" w:hAnsi="Century Gothic"/>
          <w:color w:val="FF0000"/>
          <w:sz w:val="20"/>
          <w:highlight w:val="yellow"/>
        </w:rPr>
        <w:t>Intermédiation auprès d’organismes financiers et d’autres partenaires</w:t>
      </w:r>
    </w:p>
    <w:p w:rsidR="0013110A" w:rsidRPr="0013110A" w:rsidRDefault="0013110A" w:rsidP="0013110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after="120" w:line="480" w:lineRule="auto"/>
        <w:jc w:val="both"/>
        <w:rPr>
          <w:rFonts w:ascii="Century Gothic" w:hAnsi="Century Gothic"/>
          <w:color w:val="000000"/>
          <w:sz w:val="20"/>
        </w:rPr>
      </w:pPr>
    </w:p>
    <w:p w:rsidR="00183B1C" w:rsidRPr="0013110A"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13110A">
        <w:rPr>
          <w:rFonts w:ascii="Century Gothic" w:hAnsi="Century Gothic"/>
          <w:color w:val="000000"/>
          <w:sz w:val="20"/>
        </w:rPr>
        <w:t xml:space="preserve">Autres besoins identifiés : </w:t>
      </w:r>
      <w:r w:rsidRPr="0013110A">
        <w:rPr>
          <w:rFonts w:ascii="Century Gothic" w:hAnsi="Century Gothic"/>
          <w:color w:val="000000"/>
          <w:sz w:val="20"/>
        </w:rPr>
        <w:tab/>
      </w:r>
    </w:p>
    <w:p w:rsidR="00183B1C" w:rsidRPr="0013110A" w:rsidRDefault="00183B1C">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13110A">
        <w:rPr>
          <w:rFonts w:ascii="Century Gothic" w:hAnsi="Century Gothic"/>
          <w:color w:val="000000"/>
          <w:sz w:val="20"/>
        </w:rPr>
        <w:tab/>
      </w:r>
    </w:p>
    <w:p w:rsidR="00183B1C" w:rsidRPr="0097058F" w:rsidRDefault="00183B1C" w:rsidP="0097058F">
      <w:pPr>
        <w:tabs>
          <w:tab w:val="left" w:pos="3600"/>
          <w:tab w:val="left" w:pos="4320"/>
          <w:tab w:val="left" w:pos="5040"/>
          <w:tab w:val="left" w:pos="5760"/>
          <w:tab w:val="left" w:pos="6480"/>
          <w:tab w:val="left" w:pos="7200"/>
          <w:tab w:val="left" w:pos="7920"/>
          <w:tab w:val="left" w:pos="8640"/>
          <w:tab w:val="right" w:pos="9071"/>
        </w:tabs>
        <w:spacing w:after="119"/>
        <w:jc w:val="both"/>
        <w:rPr>
          <w:rFonts w:ascii="Century Gothic" w:hAnsi="Century Gothic"/>
          <w:color w:val="000000"/>
          <w:sz w:val="20"/>
        </w:rPr>
      </w:pPr>
      <w:r w:rsidRPr="0013110A">
        <w:rPr>
          <w:rFonts w:ascii="Century Gothic" w:hAnsi="Century Gothic"/>
          <w:color w:val="000000"/>
          <w:sz w:val="20"/>
        </w:rPr>
        <w:tab/>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E36C0A"/>
        </w:rPr>
      </w:pPr>
      <w:r w:rsidRPr="0013110A">
        <w:rPr>
          <w:rFonts w:ascii="Century Gothic" w:hAnsi="Century Gothic"/>
          <w:b/>
          <w:color w:val="E36C0A"/>
        </w:rPr>
        <w:t>5 - AUTRES COMMENTAIRES :</w:t>
      </w: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000000"/>
        </w:rPr>
      </w:pPr>
    </w:p>
    <w:p w:rsidR="00183B1C" w:rsidRPr="0013110A"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119"/>
        <w:jc w:val="both"/>
        <w:rPr>
          <w:rFonts w:ascii="Century Gothic" w:hAnsi="Century Gothic"/>
          <w:b/>
          <w:color w:val="E36C0A"/>
        </w:rPr>
      </w:pPr>
      <w:r w:rsidRPr="0013110A">
        <w:rPr>
          <w:rFonts w:ascii="Century Gothic" w:hAnsi="Century Gothic"/>
          <w:b/>
          <w:color w:val="E36C0A"/>
        </w:rPr>
        <w:t>6 -  ENGAGEMENT DU PORTEUR :</w:t>
      </w:r>
    </w:p>
    <w:p w:rsidR="00183B1C" w:rsidRPr="0097058F" w:rsidRDefault="00183B1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right" w:pos="9071"/>
        </w:tabs>
        <w:spacing w:before="363" w:after="238"/>
        <w:jc w:val="both"/>
        <w:rPr>
          <w:rFonts w:ascii="Century Gothic" w:hAnsi="Century Gothic"/>
          <w:b/>
          <w:color w:val="000000"/>
          <w:sz w:val="20"/>
        </w:rPr>
      </w:pPr>
      <w:r w:rsidRPr="0097058F">
        <w:rPr>
          <w:rFonts w:ascii="Century Gothic" w:hAnsi="Century Gothic"/>
          <w:color w:val="000000"/>
          <w:sz w:val="20"/>
        </w:rPr>
        <w:t xml:space="preserve">Je certifie sur l’honneur l’exactitude de ces informations, et je m’engage </w:t>
      </w:r>
      <w:r w:rsidR="0013110A" w:rsidRPr="0097058F">
        <w:rPr>
          <w:rFonts w:ascii="Century Gothic" w:hAnsi="Century Gothic"/>
          <w:color w:val="000000"/>
          <w:sz w:val="20"/>
        </w:rPr>
        <w:t>à</w:t>
      </w:r>
      <w:r w:rsidRPr="0097058F">
        <w:rPr>
          <w:rFonts w:ascii="Century Gothic" w:hAnsi="Century Gothic"/>
          <w:color w:val="000000"/>
          <w:sz w:val="20"/>
        </w:rPr>
        <w:t xml:space="preserve"> communiquer </w:t>
      </w:r>
      <w:r w:rsidR="0097058F" w:rsidRPr="0097058F">
        <w:rPr>
          <w:rFonts w:ascii="Century Gothic" w:hAnsi="Century Gothic"/>
          <w:color w:val="000000"/>
          <w:sz w:val="20"/>
        </w:rPr>
        <w:t>à</w:t>
      </w:r>
      <w:r w:rsidRPr="0097058F">
        <w:rPr>
          <w:rFonts w:ascii="Century Gothic" w:hAnsi="Century Gothic"/>
          <w:color w:val="000000"/>
          <w:sz w:val="20"/>
        </w:rPr>
        <w:t xml:space="preserve"> CTIC</w:t>
      </w:r>
      <w:r w:rsidR="0013110A" w:rsidRPr="0097058F">
        <w:rPr>
          <w:rFonts w:ascii="Century Gothic" w:hAnsi="Century Gothic"/>
          <w:color w:val="000000"/>
          <w:sz w:val="20"/>
        </w:rPr>
        <w:t xml:space="preserve"> Dakar</w:t>
      </w:r>
      <w:r w:rsidRPr="0097058F">
        <w:rPr>
          <w:rFonts w:ascii="Century Gothic" w:hAnsi="Century Gothic"/>
          <w:color w:val="000000"/>
          <w:sz w:val="20"/>
        </w:rPr>
        <w:t xml:space="preserve"> toute modification </w:t>
      </w:r>
      <w:r w:rsidR="0013110A" w:rsidRPr="0097058F">
        <w:rPr>
          <w:rFonts w:ascii="Century Gothic" w:hAnsi="Century Gothic"/>
          <w:color w:val="000000"/>
          <w:sz w:val="20"/>
        </w:rPr>
        <w:t>éventuelle</w:t>
      </w:r>
      <w:r w:rsidRPr="0097058F">
        <w:rPr>
          <w:rFonts w:ascii="Century Gothic" w:hAnsi="Century Gothic"/>
          <w:color w:val="000000"/>
          <w:sz w:val="20"/>
        </w:rPr>
        <w:t xml:space="preserve"> qui surviendrait durant </w:t>
      </w:r>
      <w:r w:rsidR="0013110A" w:rsidRPr="0097058F">
        <w:rPr>
          <w:rFonts w:ascii="Century Gothic" w:hAnsi="Century Gothic"/>
          <w:color w:val="000000"/>
          <w:sz w:val="20"/>
        </w:rPr>
        <w:t xml:space="preserve">l’instruction de mon dossier </w:t>
      </w:r>
      <w:r w:rsidRPr="0097058F">
        <w:rPr>
          <w:rFonts w:ascii="Century Gothic" w:hAnsi="Century Gothic"/>
          <w:b/>
          <w:color w:val="000000"/>
          <w:sz w:val="20"/>
        </w:rPr>
        <w:t>:</w:t>
      </w:r>
    </w:p>
    <w:p w:rsidR="00183B1C" w:rsidRPr="0097058F" w:rsidRDefault="00183B1C">
      <w:pPr>
        <w:tabs>
          <w:tab w:val="left" w:pos="4535"/>
          <w:tab w:val="left" w:pos="4961"/>
          <w:tab w:val="left" w:pos="5669"/>
          <w:tab w:val="left" w:pos="6378"/>
          <w:tab w:val="left" w:pos="7087"/>
          <w:tab w:val="left" w:pos="7795"/>
          <w:tab w:val="left" w:pos="8504"/>
          <w:tab w:val="right" w:pos="9071"/>
        </w:tabs>
        <w:spacing w:after="363"/>
        <w:jc w:val="both"/>
        <w:rPr>
          <w:rFonts w:ascii="Century Gothic" w:hAnsi="Century Gothic"/>
          <w:color w:val="000000"/>
          <w:sz w:val="20"/>
        </w:rPr>
      </w:pPr>
      <w:r w:rsidRPr="0097058F">
        <w:rPr>
          <w:rFonts w:ascii="Century Gothic" w:hAnsi="Century Gothic"/>
          <w:color w:val="000000"/>
          <w:sz w:val="20"/>
        </w:rPr>
        <w:t xml:space="preserve">Date : </w:t>
      </w:r>
      <w:r w:rsidR="00BF1500">
        <w:rPr>
          <w:rFonts w:ascii="Century Gothic" w:hAnsi="Century Gothic"/>
          <w:color w:val="000000"/>
          <w:sz w:val="20"/>
        </w:rPr>
        <w:t>15 juillet 15</w:t>
      </w:r>
    </w:p>
    <w:p w:rsidR="00183B1C" w:rsidRDefault="00183B1C" w:rsidP="00BF1500">
      <w:pPr>
        <w:tabs>
          <w:tab w:val="left" w:pos="4535"/>
          <w:tab w:val="left" w:pos="4961"/>
          <w:tab w:val="left" w:pos="5669"/>
          <w:tab w:val="left" w:pos="6378"/>
          <w:tab w:val="left" w:pos="7087"/>
          <w:tab w:val="left" w:pos="7795"/>
          <w:tab w:val="left" w:pos="8504"/>
          <w:tab w:val="right" w:pos="9071"/>
        </w:tabs>
        <w:jc w:val="both"/>
        <w:rPr>
          <w:rFonts w:ascii="Century Gothic" w:hAnsi="Century Gothic"/>
          <w:color w:val="000000"/>
          <w:sz w:val="20"/>
        </w:rPr>
      </w:pPr>
      <w:r w:rsidRPr="0097058F">
        <w:rPr>
          <w:rFonts w:ascii="Century Gothic" w:hAnsi="Century Gothic"/>
          <w:color w:val="000000"/>
          <w:sz w:val="20"/>
        </w:rPr>
        <w:t xml:space="preserve">Nom : </w:t>
      </w:r>
      <w:r w:rsidR="00BF1500">
        <w:rPr>
          <w:rFonts w:ascii="Century Gothic" w:hAnsi="Century Gothic"/>
          <w:color w:val="000000"/>
          <w:sz w:val="20"/>
        </w:rPr>
        <w:t>DAMAN DIAWARA</w:t>
      </w:r>
    </w:p>
    <w:p w:rsidR="00BF1500" w:rsidRPr="0013110A" w:rsidRDefault="00BF1500" w:rsidP="00BF1500">
      <w:pPr>
        <w:tabs>
          <w:tab w:val="left" w:pos="4535"/>
          <w:tab w:val="left" w:pos="4961"/>
          <w:tab w:val="left" w:pos="5669"/>
          <w:tab w:val="left" w:pos="6378"/>
          <w:tab w:val="left" w:pos="7087"/>
          <w:tab w:val="left" w:pos="7795"/>
          <w:tab w:val="left" w:pos="8504"/>
          <w:tab w:val="right" w:pos="9071"/>
        </w:tabs>
        <w:jc w:val="both"/>
        <w:rPr>
          <w:rFonts w:ascii="Century Gothic" w:hAnsi="Century Gothic"/>
          <w:color w:val="000000"/>
          <w:sz w:val="20"/>
        </w:rPr>
      </w:pPr>
    </w:p>
    <w:p w:rsidR="0013110A" w:rsidRPr="0097058F" w:rsidRDefault="00183B1C" w:rsidP="0097058F">
      <w:pPr>
        <w:rPr>
          <w:rFonts w:ascii="Century Gothic" w:hAnsi="Century Gothic"/>
          <w:b/>
          <w:i/>
          <w:color w:val="000000"/>
          <w:sz w:val="20"/>
        </w:rPr>
      </w:pPr>
      <w:r w:rsidRPr="0097058F">
        <w:rPr>
          <w:rFonts w:ascii="Century Gothic" w:hAnsi="Century Gothic"/>
          <w:b/>
          <w:i/>
          <w:color w:val="000000"/>
          <w:sz w:val="20"/>
        </w:rPr>
        <w:t xml:space="preserve">Merci de remplir ce formulaire et de l’envoyer </w:t>
      </w:r>
      <w:r w:rsidR="0013110A" w:rsidRPr="0097058F">
        <w:rPr>
          <w:rFonts w:ascii="Century Gothic" w:hAnsi="Century Gothic"/>
          <w:b/>
          <w:i/>
          <w:color w:val="000000"/>
          <w:sz w:val="20"/>
        </w:rPr>
        <w:t>via la page incubation de notre site web :</w:t>
      </w:r>
    </w:p>
    <w:p w:rsidR="00BF1500" w:rsidRDefault="00E31EDB" w:rsidP="0013110A">
      <w:pPr>
        <w:rPr>
          <w:rStyle w:val="Lienhypertexte"/>
          <w:rFonts w:ascii="Century Gothic" w:hAnsi="Century Gothic"/>
          <w:b/>
          <w:i/>
          <w:sz w:val="20"/>
        </w:rPr>
      </w:pPr>
      <w:hyperlink r:id="rId9" w:history="1">
        <w:r w:rsidR="0013110A" w:rsidRPr="0097058F">
          <w:rPr>
            <w:rStyle w:val="Lienhypertexte"/>
            <w:rFonts w:ascii="Century Gothic" w:hAnsi="Century Gothic"/>
            <w:b/>
            <w:i/>
            <w:sz w:val="20"/>
          </w:rPr>
          <w:t>http://www.cticdakar.com/fr/nos-programmes/candidature-incubation/</w:t>
        </w:r>
      </w:hyperlink>
    </w:p>
    <w:p w:rsidR="00183B1C" w:rsidRPr="0097058F" w:rsidRDefault="0013110A" w:rsidP="0013110A">
      <w:pPr>
        <w:rPr>
          <w:rFonts w:ascii="Century Gothic" w:hAnsi="Century Gothic"/>
          <w:sz w:val="22"/>
        </w:rPr>
      </w:pPr>
      <w:bookmarkStart w:id="0" w:name="_GoBack"/>
      <w:bookmarkEnd w:id="0"/>
      <w:r w:rsidRPr="0097058F">
        <w:rPr>
          <w:rFonts w:ascii="Century Gothic" w:hAnsi="Century Gothic"/>
          <w:i/>
          <w:color w:val="000000"/>
          <w:sz w:val="20"/>
        </w:rPr>
        <w:t xml:space="preserve"> En cas de problème n’hésitez pas à nous écrire à : </w:t>
      </w:r>
      <w:r w:rsidR="00183B1C" w:rsidRPr="0097058F">
        <w:rPr>
          <w:rFonts w:ascii="Century Gothic" w:hAnsi="Century Gothic"/>
          <w:i/>
          <w:color w:val="000000"/>
          <w:sz w:val="20"/>
        </w:rPr>
        <w:t>contact@cticdakar.com.</w:t>
      </w:r>
    </w:p>
    <w:sectPr w:rsidR="00183B1C" w:rsidRPr="0097058F" w:rsidSect="00BF1500">
      <w:headerReference w:type="default" r:id="rId10"/>
      <w:footerReference w:type="default" r:id="rId11"/>
      <w:footnotePr>
        <w:pos w:val="beneathText"/>
      </w:footnotePr>
      <w:pgSz w:w="11906" w:h="16838"/>
      <w:pgMar w:top="993" w:right="1417" w:bottom="851" w:left="1417" w:header="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EDB" w:rsidRDefault="00E31EDB">
      <w:r>
        <w:separator/>
      </w:r>
    </w:p>
  </w:endnote>
  <w:endnote w:type="continuationSeparator" w:id="0">
    <w:p w:rsidR="00E31EDB" w:rsidRDefault="00E3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ont292">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B1C" w:rsidRPr="0097058F" w:rsidRDefault="0097058F" w:rsidP="0097058F">
    <w:pPr>
      <w:pStyle w:val="Pieddepage"/>
      <w:tabs>
        <w:tab w:val="center" w:pos="4535"/>
        <w:tab w:val="right" w:pos="9071"/>
      </w:tabs>
      <w:spacing w:after="198" w:line="273" w:lineRule="auto"/>
      <w:rPr>
        <w:i/>
        <w:color w:val="7F7F7F" w:themeColor="text1" w:themeTint="80"/>
      </w:rPr>
    </w:pPr>
    <w:r w:rsidRPr="0097058F">
      <w:rPr>
        <w:rFonts w:ascii="Calibri" w:hAnsi="Calibri"/>
        <w:i/>
        <w:color w:val="7F7F7F" w:themeColor="text1" w:themeTint="80"/>
        <w:sz w:val="18"/>
      </w:rPr>
      <w:t xml:space="preserve">Programme Incubation CTIC Dakar – Fiche Résumée Mon Entreprise </w:t>
    </w:r>
    <w:r w:rsidRPr="0097058F">
      <w:rPr>
        <w:rFonts w:ascii="Calibri" w:hAnsi="Calibri"/>
        <w:i/>
        <w:color w:val="7F7F7F" w:themeColor="text1" w:themeTint="80"/>
        <w:sz w:val="18"/>
      </w:rPr>
      <w:tab/>
    </w:r>
    <w:r w:rsidR="00183B1C" w:rsidRPr="0097058F">
      <w:rPr>
        <w:rFonts w:ascii="Calibri" w:hAnsi="Calibri"/>
        <w:i/>
        <w:color w:val="7F7F7F" w:themeColor="text1" w:themeTint="80"/>
        <w:sz w:val="18"/>
      </w:rPr>
      <w:fldChar w:fldCharType="begin"/>
    </w:r>
    <w:r w:rsidR="00183B1C" w:rsidRPr="0097058F">
      <w:rPr>
        <w:rFonts w:ascii="Calibri" w:hAnsi="Calibri"/>
        <w:i/>
        <w:color w:val="7F7F7F" w:themeColor="text1" w:themeTint="80"/>
        <w:sz w:val="18"/>
      </w:rPr>
      <w:instrText xml:space="preserve"> PAGE \* Arabic </w:instrText>
    </w:r>
    <w:r w:rsidR="00183B1C" w:rsidRPr="0097058F">
      <w:rPr>
        <w:rFonts w:ascii="Calibri" w:hAnsi="Calibri"/>
        <w:i/>
        <w:color w:val="7F7F7F" w:themeColor="text1" w:themeTint="80"/>
        <w:sz w:val="18"/>
      </w:rPr>
      <w:fldChar w:fldCharType="separate"/>
    </w:r>
    <w:r w:rsidR="00E31EDB">
      <w:rPr>
        <w:rFonts w:ascii="Calibri" w:hAnsi="Calibri"/>
        <w:i/>
        <w:noProof/>
        <w:color w:val="7F7F7F" w:themeColor="text1" w:themeTint="80"/>
        <w:sz w:val="18"/>
      </w:rPr>
      <w:t>1</w:t>
    </w:r>
    <w:r w:rsidR="00183B1C" w:rsidRPr="0097058F">
      <w:rPr>
        <w:rFonts w:ascii="Calibri" w:hAnsi="Calibri"/>
        <w:i/>
        <w:color w:val="7F7F7F" w:themeColor="text1" w:themeTint="80"/>
        <w:sz w:val="18"/>
      </w:rPr>
      <w:fldChar w:fldCharType="end"/>
    </w:r>
    <w:r w:rsidR="00183B1C" w:rsidRPr="0097058F">
      <w:rPr>
        <w:rFonts w:ascii="Calibri" w:hAnsi="Calibri"/>
        <w:i/>
        <w:color w:val="7F7F7F" w:themeColor="text1" w:themeTint="80"/>
        <w:sz w:val="18"/>
      </w:rPr>
      <w:t xml:space="preserve"> Pages/</w:t>
    </w:r>
    <w:r w:rsidR="00183B1C" w:rsidRPr="0097058F">
      <w:rPr>
        <w:rFonts w:ascii="Calibri" w:hAnsi="Calibri"/>
        <w:i/>
        <w:color w:val="7F7F7F" w:themeColor="text1" w:themeTint="80"/>
        <w:sz w:val="18"/>
      </w:rPr>
      <w:fldChar w:fldCharType="begin"/>
    </w:r>
    <w:r w:rsidR="00183B1C" w:rsidRPr="0097058F">
      <w:rPr>
        <w:rFonts w:ascii="Calibri" w:hAnsi="Calibri"/>
        <w:i/>
        <w:color w:val="7F7F7F" w:themeColor="text1" w:themeTint="80"/>
        <w:sz w:val="18"/>
      </w:rPr>
      <w:instrText xml:space="preserve"> NUMPAGES \* Arabic </w:instrText>
    </w:r>
    <w:r w:rsidR="00183B1C" w:rsidRPr="0097058F">
      <w:rPr>
        <w:rFonts w:ascii="Calibri" w:hAnsi="Calibri"/>
        <w:i/>
        <w:color w:val="7F7F7F" w:themeColor="text1" w:themeTint="80"/>
        <w:sz w:val="18"/>
      </w:rPr>
      <w:fldChar w:fldCharType="separate"/>
    </w:r>
    <w:r w:rsidR="00E31EDB">
      <w:rPr>
        <w:rFonts w:ascii="Calibri" w:hAnsi="Calibri"/>
        <w:i/>
        <w:noProof/>
        <w:color w:val="7F7F7F" w:themeColor="text1" w:themeTint="80"/>
        <w:sz w:val="18"/>
      </w:rPr>
      <w:t>1</w:t>
    </w:r>
    <w:r w:rsidR="00183B1C" w:rsidRPr="0097058F">
      <w:rPr>
        <w:rFonts w:ascii="Calibri" w:hAnsi="Calibri"/>
        <w:i/>
        <w:color w:val="7F7F7F" w:themeColor="text1" w:themeTint="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EDB" w:rsidRDefault="00E31EDB">
      <w:r>
        <w:separator/>
      </w:r>
    </w:p>
  </w:footnote>
  <w:footnote w:type="continuationSeparator" w:id="0">
    <w:p w:rsidR="00E31EDB" w:rsidRDefault="00E31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B1C" w:rsidRDefault="00183B1C">
    <w:pPr>
      <w:pStyle w:val="En-tte"/>
      <w:tabs>
        <w:tab w:val="left" w:pos="363"/>
        <w:tab w:val="center" w:pos="4513"/>
        <w:tab w:val="right" w:pos="8663"/>
        <w:tab w:val="right" w:pos="9071"/>
      </w:tabs>
      <w:rPr>
        <w:rFonts w:ascii="Calibri" w:hAnsi="Calibri"/>
        <w:color w:val="000000"/>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1."/>
      <w:lvlJc w:val="left"/>
      <w:pPr>
        <w:tabs>
          <w:tab w:val="num" w:pos="363"/>
        </w:tabs>
        <w:ind w:left="363" w:hanging="363"/>
      </w:pPr>
      <w:rPr>
        <w:rFonts w:ascii="font292" w:hAnsi="font292"/>
        <w:b w:val="0"/>
        <w:color w:val="000000"/>
      </w:rPr>
    </w:lvl>
    <w:lvl w:ilvl="1">
      <w:start w:val="1"/>
      <w:numFmt w:val="lowerLetter"/>
      <w:lvlText w:val="%2."/>
      <w:lvlJc w:val="left"/>
      <w:pPr>
        <w:tabs>
          <w:tab w:val="num" w:pos="873"/>
        </w:tabs>
        <w:ind w:left="873" w:hanging="363"/>
      </w:pPr>
      <w:rPr>
        <w:rFonts w:ascii="font292" w:hAnsi="font292"/>
        <w:b w:val="0"/>
        <w:color w:val="000000"/>
      </w:rPr>
    </w:lvl>
    <w:lvl w:ilvl="2">
      <w:start w:val="1"/>
      <w:numFmt w:val="lowerRoman"/>
      <w:lvlText w:val="%3."/>
      <w:lvlJc w:val="right"/>
      <w:pPr>
        <w:tabs>
          <w:tab w:val="num" w:pos="1593"/>
        </w:tabs>
        <w:ind w:left="1593" w:hanging="1593"/>
      </w:pPr>
      <w:rPr>
        <w:rFonts w:ascii="font292" w:hAnsi="font292"/>
        <w:b w:val="0"/>
        <w:color w:val="000000"/>
      </w:rPr>
    </w:lvl>
    <w:lvl w:ilvl="3">
      <w:start w:val="1"/>
      <w:numFmt w:val="decimal"/>
      <w:lvlText w:val="%4."/>
      <w:lvlJc w:val="left"/>
      <w:pPr>
        <w:tabs>
          <w:tab w:val="num" w:pos="2313"/>
        </w:tabs>
        <w:ind w:left="2313" w:hanging="363"/>
      </w:pPr>
      <w:rPr>
        <w:rFonts w:ascii="font292" w:hAnsi="font292"/>
        <w:b w:val="0"/>
        <w:color w:val="000000"/>
      </w:rPr>
    </w:lvl>
    <w:lvl w:ilvl="4">
      <w:start w:val="1"/>
      <w:numFmt w:val="lowerLetter"/>
      <w:lvlText w:val="%5."/>
      <w:lvlJc w:val="left"/>
      <w:pPr>
        <w:tabs>
          <w:tab w:val="num" w:pos="3033"/>
        </w:tabs>
        <w:ind w:left="3033" w:hanging="363"/>
      </w:pPr>
      <w:rPr>
        <w:rFonts w:ascii="font292" w:hAnsi="font292"/>
        <w:b w:val="0"/>
        <w:color w:val="000000"/>
      </w:rPr>
    </w:lvl>
    <w:lvl w:ilvl="5">
      <w:start w:val="1"/>
      <w:numFmt w:val="lowerRoman"/>
      <w:lvlText w:val="%6."/>
      <w:lvlJc w:val="right"/>
      <w:pPr>
        <w:tabs>
          <w:tab w:val="num" w:pos="3753"/>
        </w:tabs>
        <w:ind w:left="3753" w:hanging="3753"/>
      </w:pPr>
      <w:rPr>
        <w:rFonts w:ascii="font292" w:hAnsi="font292"/>
        <w:b w:val="0"/>
        <w:color w:val="000000"/>
      </w:rPr>
    </w:lvl>
    <w:lvl w:ilvl="6">
      <w:start w:val="1"/>
      <w:numFmt w:val="decimal"/>
      <w:lvlText w:val="%7."/>
      <w:lvlJc w:val="left"/>
      <w:pPr>
        <w:tabs>
          <w:tab w:val="num" w:pos="4473"/>
        </w:tabs>
        <w:ind w:left="4473" w:hanging="363"/>
      </w:pPr>
      <w:rPr>
        <w:rFonts w:ascii="font292" w:hAnsi="font292"/>
        <w:b w:val="0"/>
        <w:color w:val="000000"/>
      </w:rPr>
    </w:lvl>
    <w:lvl w:ilvl="7">
      <w:start w:val="1"/>
      <w:numFmt w:val="lowerLetter"/>
      <w:lvlText w:val="%8."/>
      <w:lvlJc w:val="left"/>
      <w:pPr>
        <w:tabs>
          <w:tab w:val="num" w:pos="5193"/>
        </w:tabs>
        <w:ind w:left="5193" w:hanging="363"/>
      </w:pPr>
      <w:rPr>
        <w:rFonts w:ascii="font292" w:hAnsi="font292"/>
        <w:b w:val="0"/>
        <w:color w:val="000000"/>
      </w:rPr>
    </w:lvl>
    <w:lvl w:ilvl="8">
      <w:start w:val="1"/>
      <w:numFmt w:val="lowerRoman"/>
      <w:lvlText w:val="%9."/>
      <w:lvlJc w:val="right"/>
      <w:pPr>
        <w:tabs>
          <w:tab w:val="num" w:pos="5913"/>
        </w:tabs>
        <w:ind w:left="5913" w:hanging="5913"/>
      </w:pPr>
      <w:rPr>
        <w:rFonts w:ascii="font292" w:hAnsi="font292"/>
        <w:b w:val="0"/>
        <w:color w:val="000000"/>
      </w:rPr>
    </w:lvl>
  </w:abstractNum>
  <w:abstractNum w:abstractNumId="1">
    <w:nsid w:val="00000002"/>
    <w:multiLevelType w:val="multilevel"/>
    <w:tmpl w:val="00000002"/>
    <w:lvl w:ilvl="0">
      <w:start w:val="1"/>
      <w:numFmt w:val="bullet"/>
      <w:lvlText w:val=""/>
      <w:lvlJc w:val="left"/>
      <w:pPr>
        <w:tabs>
          <w:tab w:val="num" w:pos="363"/>
        </w:tabs>
        <w:ind w:left="363" w:hanging="363"/>
      </w:pPr>
      <w:rPr>
        <w:rFonts w:ascii="Wingdings" w:hAnsi="Wingdings"/>
        <w:b w:val="0"/>
        <w:i w:val="0"/>
        <w:strike w:val="0"/>
        <w:dstrike w:val="0"/>
        <w:color w:val="FF6600"/>
        <w:position w:val="0"/>
        <w:sz w:val="24"/>
        <w:u w:val="none"/>
        <w:vertAlign w:val="baseline"/>
      </w:rPr>
    </w:lvl>
    <w:lvl w:ilvl="1">
      <w:start w:val="1"/>
      <w:numFmt w:val="bullet"/>
      <w:lvlText w:val="o"/>
      <w:lvlJc w:val="left"/>
      <w:pPr>
        <w:tabs>
          <w:tab w:val="num" w:pos="1157"/>
        </w:tabs>
        <w:ind w:left="1157" w:hanging="358"/>
      </w:pPr>
      <w:rPr>
        <w:rFonts w:ascii="Courier New" w:hAnsi="Courier New"/>
        <w:b w:val="0"/>
        <w:i w:val="0"/>
        <w:strike w:val="0"/>
        <w:dstrike w:val="0"/>
        <w:color w:val="000000"/>
        <w:position w:val="0"/>
        <w:sz w:val="24"/>
        <w:u w:val="none"/>
        <w:vertAlign w:val="baseline"/>
      </w:rPr>
    </w:lvl>
    <w:lvl w:ilvl="2">
      <w:start w:val="1"/>
      <w:numFmt w:val="bullet"/>
      <w:lvlText w:val=""/>
      <w:lvlJc w:val="left"/>
      <w:pPr>
        <w:tabs>
          <w:tab w:val="num" w:pos="1877"/>
        </w:tabs>
        <w:ind w:left="1877" w:hanging="358"/>
      </w:pPr>
      <w:rPr>
        <w:rFonts w:ascii="Wingdings" w:hAnsi="Wingdings"/>
        <w:b w:val="0"/>
        <w:i w:val="0"/>
        <w:strike w:val="0"/>
        <w:dstrike w:val="0"/>
        <w:color w:val="000000"/>
        <w:position w:val="0"/>
        <w:sz w:val="24"/>
        <w:u w:val="none"/>
        <w:vertAlign w:val="baseline"/>
      </w:rPr>
    </w:lvl>
    <w:lvl w:ilvl="3">
      <w:start w:val="1"/>
      <w:numFmt w:val="bullet"/>
      <w:lvlText w:val=""/>
      <w:lvlJc w:val="left"/>
      <w:pPr>
        <w:tabs>
          <w:tab w:val="num" w:pos="2597"/>
        </w:tabs>
        <w:ind w:left="2597" w:hanging="358"/>
      </w:pPr>
      <w:rPr>
        <w:rFonts w:ascii="Symbol" w:hAnsi="Symbol"/>
        <w:b w:val="0"/>
        <w:i w:val="0"/>
        <w:strike w:val="0"/>
        <w:dstrike w:val="0"/>
        <w:color w:val="000000"/>
        <w:position w:val="0"/>
        <w:sz w:val="24"/>
        <w:u w:val="none"/>
        <w:vertAlign w:val="baseline"/>
      </w:rPr>
    </w:lvl>
    <w:lvl w:ilvl="4">
      <w:start w:val="1"/>
      <w:numFmt w:val="bullet"/>
      <w:lvlText w:val="o"/>
      <w:lvlJc w:val="left"/>
      <w:pPr>
        <w:tabs>
          <w:tab w:val="num" w:pos="3317"/>
        </w:tabs>
        <w:ind w:left="3317" w:hanging="358"/>
      </w:pPr>
      <w:rPr>
        <w:rFonts w:ascii="Courier New" w:hAnsi="Courier New"/>
        <w:b w:val="0"/>
        <w:i w:val="0"/>
        <w:strike w:val="0"/>
        <w:dstrike w:val="0"/>
        <w:color w:val="000000"/>
        <w:position w:val="0"/>
        <w:sz w:val="24"/>
        <w:u w:val="none"/>
        <w:vertAlign w:val="baseline"/>
      </w:rPr>
    </w:lvl>
    <w:lvl w:ilvl="5">
      <w:start w:val="1"/>
      <w:numFmt w:val="bullet"/>
      <w:lvlText w:val=""/>
      <w:lvlJc w:val="left"/>
      <w:pPr>
        <w:tabs>
          <w:tab w:val="num" w:pos="4037"/>
        </w:tabs>
        <w:ind w:left="4037" w:hanging="358"/>
      </w:pPr>
      <w:rPr>
        <w:rFonts w:ascii="Wingdings" w:hAnsi="Wingdings"/>
        <w:b w:val="0"/>
        <w:i w:val="0"/>
        <w:strike w:val="0"/>
        <w:dstrike w:val="0"/>
        <w:color w:val="000000"/>
        <w:position w:val="0"/>
        <w:sz w:val="24"/>
        <w:u w:val="none"/>
        <w:vertAlign w:val="baseline"/>
      </w:rPr>
    </w:lvl>
    <w:lvl w:ilvl="6">
      <w:start w:val="1"/>
      <w:numFmt w:val="bullet"/>
      <w:lvlText w:val=""/>
      <w:lvlJc w:val="left"/>
      <w:pPr>
        <w:tabs>
          <w:tab w:val="num" w:pos="4757"/>
        </w:tabs>
        <w:ind w:left="4757" w:hanging="358"/>
      </w:pPr>
      <w:rPr>
        <w:rFonts w:ascii="Symbol" w:hAnsi="Symbol"/>
        <w:b w:val="0"/>
        <w:i w:val="0"/>
        <w:strike w:val="0"/>
        <w:dstrike w:val="0"/>
        <w:color w:val="000000"/>
        <w:position w:val="0"/>
        <w:sz w:val="24"/>
        <w:u w:val="none"/>
        <w:vertAlign w:val="baseline"/>
      </w:rPr>
    </w:lvl>
    <w:lvl w:ilvl="7">
      <w:start w:val="1"/>
      <w:numFmt w:val="bullet"/>
      <w:lvlText w:val="o"/>
      <w:lvlJc w:val="left"/>
      <w:pPr>
        <w:tabs>
          <w:tab w:val="num" w:pos="5477"/>
        </w:tabs>
        <w:ind w:left="5477" w:hanging="358"/>
      </w:pPr>
      <w:rPr>
        <w:rFonts w:ascii="Courier New" w:hAnsi="Courier New"/>
        <w:b w:val="0"/>
        <w:i w:val="0"/>
        <w:strike w:val="0"/>
        <w:dstrike w:val="0"/>
        <w:color w:val="000000"/>
        <w:position w:val="0"/>
        <w:sz w:val="24"/>
        <w:u w:val="none"/>
        <w:vertAlign w:val="baseline"/>
      </w:rPr>
    </w:lvl>
    <w:lvl w:ilvl="8">
      <w:start w:val="1"/>
      <w:numFmt w:val="bullet"/>
      <w:lvlText w:val=""/>
      <w:lvlJc w:val="left"/>
      <w:pPr>
        <w:tabs>
          <w:tab w:val="num" w:pos="6197"/>
        </w:tabs>
        <w:ind w:left="6197" w:hanging="358"/>
      </w:pPr>
      <w:rPr>
        <w:rFonts w:ascii="Wingdings" w:hAnsi="Wingdings"/>
        <w:b w:val="0"/>
        <w:i w:val="0"/>
        <w:strike w:val="0"/>
        <w:dstrike w:val="0"/>
        <w:color w:val="000000"/>
        <w:position w:val="0"/>
        <w:sz w:val="24"/>
        <w:u w:val="none"/>
        <w:vertAlign w:val="baseline"/>
      </w:rPr>
    </w:lvl>
  </w:abstractNum>
  <w:abstractNum w:abstractNumId="2">
    <w:nsid w:val="00000003"/>
    <w:multiLevelType w:val="multilevel"/>
    <w:tmpl w:val="00000003"/>
    <w:lvl w:ilvl="0">
      <w:start w:val="1"/>
      <w:numFmt w:val="upperLetter"/>
      <w:lvlText w:val="%1."/>
      <w:lvlJc w:val="left"/>
      <w:pPr>
        <w:tabs>
          <w:tab w:val="num" w:pos="363"/>
        </w:tabs>
        <w:ind w:left="363" w:hanging="363"/>
      </w:pPr>
      <w:rPr>
        <w:rFonts w:ascii="font292" w:hAnsi="font292"/>
        <w:b w:val="0"/>
        <w:color w:val="000000"/>
      </w:rPr>
    </w:lvl>
    <w:lvl w:ilvl="1">
      <w:start w:val="1"/>
      <w:numFmt w:val="lowerLetter"/>
      <w:lvlText w:val="%2."/>
      <w:lvlJc w:val="left"/>
      <w:pPr>
        <w:tabs>
          <w:tab w:val="num" w:pos="873"/>
        </w:tabs>
        <w:ind w:left="873" w:hanging="363"/>
      </w:pPr>
      <w:rPr>
        <w:rFonts w:ascii="font292" w:hAnsi="font292"/>
        <w:b w:val="0"/>
        <w:color w:val="000000"/>
      </w:rPr>
    </w:lvl>
    <w:lvl w:ilvl="2">
      <w:start w:val="1"/>
      <w:numFmt w:val="lowerRoman"/>
      <w:lvlText w:val="%3."/>
      <w:lvlJc w:val="right"/>
      <w:pPr>
        <w:tabs>
          <w:tab w:val="num" w:pos="1593"/>
        </w:tabs>
        <w:ind w:left="1593" w:hanging="1593"/>
      </w:pPr>
      <w:rPr>
        <w:rFonts w:ascii="font292" w:hAnsi="font292"/>
        <w:b w:val="0"/>
        <w:color w:val="000000"/>
      </w:rPr>
    </w:lvl>
    <w:lvl w:ilvl="3">
      <w:start w:val="1"/>
      <w:numFmt w:val="decimal"/>
      <w:lvlText w:val="%4."/>
      <w:lvlJc w:val="left"/>
      <w:pPr>
        <w:tabs>
          <w:tab w:val="num" w:pos="2313"/>
        </w:tabs>
        <w:ind w:left="2313" w:hanging="363"/>
      </w:pPr>
      <w:rPr>
        <w:rFonts w:ascii="font292" w:hAnsi="font292"/>
        <w:b w:val="0"/>
        <w:color w:val="000000"/>
      </w:rPr>
    </w:lvl>
    <w:lvl w:ilvl="4">
      <w:start w:val="1"/>
      <w:numFmt w:val="lowerLetter"/>
      <w:lvlText w:val="%5."/>
      <w:lvlJc w:val="left"/>
      <w:pPr>
        <w:tabs>
          <w:tab w:val="num" w:pos="3033"/>
        </w:tabs>
        <w:ind w:left="3033" w:hanging="363"/>
      </w:pPr>
      <w:rPr>
        <w:rFonts w:ascii="font292" w:hAnsi="font292"/>
        <w:b w:val="0"/>
        <w:color w:val="000000"/>
      </w:rPr>
    </w:lvl>
    <w:lvl w:ilvl="5">
      <w:start w:val="1"/>
      <w:numFmt w:val="lowerRoman"/>
      <w:lvlText w:val="%6."/>
      <w:lvlJc w:val="right"/>
      <w:pPr>
        <w:tabs>
          <w:tab w:val="num" w:pos="3753"/>
        </w:tabs>
        <w:ind w:left="3753" w:hanging="3753"/>
      </w:pPr>
      <w:rPr>
        <w:rFonts w:ascii="font292" w:hAnsi="font292"/>
        <w:b w:val="0"/>
        <w:color w:val="000000"/>
      </w:rPr>
    </w:lvl>
    <w:lvl w:ilvl="6">
      <w:start w:val="1"/>
      <w:numFmt w:val="decimal"/>
      <w:lvlText w:val="%7."/>
      <w:lvlJc w:val="left"/>
      <w:pPr>
        <w:tabs>
          <w:tab w:val="num" w:pos="4473"/>
        </w:tabs>
        <w:ind w:left="4473" w:hanging="363"/>
      </w:pPr>
      <w:rPr>
        <w:rFonts w:ascii="font292" w:hAnsi="font292"/>
        <w:b w:val="0"/>
        <w:color w:val="000000"/>
      </w:rPr>
    </w:lvl>
    <w:lvl w:ilvl="7">
      <w:start w:val="1"/>
      <w:numFmt w:val="lowerLetter"/>
      <w:lvlText w:val="%8."/>
      <w:lvlJc w:val="left"/>
      <w:pPr>
        <w:tabs>
          <w:tab w:val="num" w:pos="5193"/>
        </w:tabs>
        <w:ind w:left="5193" w:hanging="363"/>
      </w:pPr>
      <w:rPr>
        <w:rFonts w:ascii="font292" w:hAnsi="font292"/>
        <w:b w:val="0"/>
        <w:color w:val="000000"/>
      </w:rPr>
    </w:lvl>
    <w:lvl w:ilvl="8">
      <w:start w:val="1"/>
      <w:numFmt w:val="lowerRoman"/>
      <w:lvlText w:val="%9."/>
      <w:lvlJc w:val="right"/>
      <w:pPr>
        <w:tabs>
          <w:tab w:val="num" w:pos="5913"/>
        </w:tabs>
        <w:ind w:left="5913" w:hanging="5913"/>
      </w:pPr>
      <w:rPr>
        <w:rFonts w:ascii="font292" w:hAnsi="font292"/>
        <w:b w:val="0"/>
        <w:color w:val="000000"/>
      </w:rPr>
    </w:lvl>
  </w:abstractNum>
  <w:abstractNum w:abstractNumId="3">
    <w:nsid w:val="00000004"/>
    <w:multiLevelType w:val="multilevel"/>
    <w:tmpl w:val="00000004"/>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5"/>
    <w:rsid w:val="0003583B"/>
    <w:rsid w:val="0013110A"/>
    <w:rsid w:val="00183B1C"/>
    <w:rsid w:val="001C3AC6"/>
    <w:rsid w:val="002074C1"/>
    <w:rsid w:val="00501325"/>
    <w:rsid w:val="00636FBA"/>
    <w:rsid w:val="0097058F"/>
    <w:rsid w:val="009748B9"/>
    <w:rsid w:val="00A16F51"/>
    <w:rsid w:val="00B9076C"/>
    <w:rsid w:val="00BF1500"/>
    <w:rsid w:val="00D70938"/>
    <w:rsid w:val="00E31EDB"/>
    <w:rsid w:val="00E73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style>
  <w:style w:type="paragraph" w:styleId="Pieddepage">
    <w:name w:val="footer"/>
    <w:basedOn w:val="Normal"/>
    <w:semiHidden/>
  </w:style>
  <w:style w:type="paragraph" w:styleId="Corpsdetexte">
    <w:name w:val="Body Text"/>
    <w:basedOn w:val="Normal"/>
    <w:semiHidden/>
  </w:style>
  <w:style w:type="paragraph" w:customStyle="1" w:styleId="TableContents">
    <w:name w:val="Table Contents"/>
    <w:basedOn w:val="Corpsdetexte"/>
  </w:style>
  <w:style w:type="character" w:styleId="Lienhypertexte">
    <w:name w:val="Hyperlink"/>
    <w:basedOn w:val="Policepardfaut"/>
    <w:uiPriority w:val="99"/>
    <w:unhideWhenUsed/>
    <w:rsid w:val="001311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style>
  <w:style w:type="paragraph" w:styleId="Pieddepage">
    <w:name w:val="footer"/>
    <w:basedOn w:val="Normal"/>
    <w:semiHidden/>
  </w:style>
  <w:style w:type="paragraph" w:styleId="Corpsdetexte">
    <w:name w:val="Body Text"/>
    <w:basedOn w:val="Normal"/>
    <w:semiHidden/>
  </w:style>
  <w:style w:type="paragraph" w:customStyle="1" w:styleId="TableContents">
    <w:name w:val="Table Contents"/>
    <w:basedOn w:val="Corpsdetexte"/>
  </w:style>
  <w:style w:type="character" w:styleId="Lienhypertexte">
    <w:name w:val="Hyperlink"/>
    <w:basedOn w:val="Policepardfaut"/>
    <w:uiPriority w:val="99"/>
    <w:unhideWhenUsed/>
    <w:rsid w:val="001311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ticdakar.com/fr/nos-programmes/candidature-incub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648</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CTIC YANN</dc:creator>
  <cp:lastModifiedBy>DIAWARA Daman</cp:lastModifiedBy>
  <cp:revision>4</cp:revision>
  <cp:lastPrinted>1901-01-01T00:00:00Z</cp:lastPrinted>
  <dcterms:created xsi:type="dcterms:W3CDTF">2014-08-11T13:23:00Z</dcterms:created>
  <dcterms:modified xsi:type="dcterms:W3CDTF">2015-07-15T17:07:00Z</dcterms:modified>
</cp:coreProperties>
</file>